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0 -->
  <w:body>
    <w:p>
      <w:pPr>
        <w:spacing w:before="0" w:after="120"/>
        <w:rPr>
          <w:sz w:val="48"/>
          <w:szCs w:val="48"/>
        </w:rPr>
      </w:pPr>
      <w:r>
        <w:rPr>
          <w:rFonts w:ascii="Cambria" w:eastAsia="Cambria" w:hAnsi="Cambria" w:cs="Cambria"/>
          <w:color w:val="141414"/>
          <w:sz w:val="48"/>
          <w:szCs w:val="48"/>
        </w:rPr>
        <w:t>PANCH RAM</w:t>
      </w:r>
    </w:p>
    <w:p>
      <w:pPr>
        <w:spacing w:before="0" w:after="0" w:line="276" w:lineRule="auto"/>
      </w:pPr>
      <w:r>
        <w:rPr>
          <w:rFonts w:ascii="Cambria" w:eastAsia="Cambria" w:hAnsi="Cambria" w:cs="Cambria"/>
          <w:b/>
          <w:bCs/>
        </w:rPr>
        <w:t>Phone</w:t>
      </w:r>
      <w:r>
        <w:rPr>
          <w:rFonts w:ascii="Cambria" w:eastAsia="Cambria" w:hAnsi="Cambria" w:cs="Cambria"/>
          <w:sz w:val="22"/>
          <w:szCs w:val="22"/>
        </w:rPr>
        <w:t xml:space="preserve"> - +91-8053349173</w:t>
      </w:r>
      <w:r>
        <w:rPr>
          <w:rFonts w:ascii="Cambria" w:eastAsia="Cambria" w:hAnsi="Cambria" w:cs="Cambria"/>
          <w:b/>
          <w:bCs/>
        </w:rPr>
        <w:t xml:space="preserve">                                                           </w:t>
      </w:r>
      <w:r>
        <w:rPr>
          <w:rFonts w:ascii="Cambria" w:eastAsia="Cambria" w:hAnsi="Cambria" w:cs="Cambria"/>
          <w:b/>
          <w:bCs/>
        </w:rPr>
        <w:t xml:space="preserve">  </w:t>
      </w:r>
      <w:r>
        <w:rPr>
          <w:rFonts w:ascii="Cambria" w:eastAsia="Cambria" w:hAnsi="Cambria" w:cs="Cambria"/>
          <w:b/>
          <w:bCs/>
        </w:rPr>
        <w:t>      </w:t>
      </w:r>
      <w:r>
        <w:rPr>
          <w:rFonts w:ascii="Cambria" w:eastAsia="Cambria" w:hAnsi="Cambria" w:cs="Cambria"/>
          <w:b/>
          <w:bCs/>
        </w:rPr>
        <w:t>Address</w:t>
      </w:r>
      <w:r>
        <w:rPr>
          <w:rFonts w:ascii="Cambria" w:eastAsia="Cambria" w:hAnsi="Cambria" w:cs="Cambria"/>
          <w:sz w:val="22"/>
          <w:szCs w:val="22"/>
        </w:rPr>
        <w:t xml:space="preserve"> - </w:t>
      </w:r>
    </w:p>
    <w:p>
      <w:pPr>
        <w:spacing w:before="0" w:after="0" w:line="276" w:lineRule="auto"/>
      </w:pPr>
      <w:r>
        <w:rPr>
          <w:rFonts w:ascii="Cambria" w:eastAsia="Cambria" w:hAnsi="Cambria" w:cs="Cambria"/>
          <w:sz w:val="22"/>
          <w:szCs w:val="22"/>
        </w:rPr>
        <w:t>                                                                                                                    Vill-Taprion, Teh-</w:t>
      </w:r>
      <w:r>
        <w:rPr>
          <w:rFonts w:ascii="Cambria" w:eastAsia="Cambria" w:hAnsi="Cambria" w:cs="Cambria"/>
          <w:sz w:val="22"/>
          <w:szCs w:val="22"/>
        </w:rPr>
        <w:t xml:space="preserve"> </w:t>
      </w:r>
      <w:r>
        <w:rPr>
          <w:rFonts w:ascii="Cambria" w:eastAsia="Cambria" w:hAnsi="Cambria" w:cs="Cambria"/>
          <w:sz w:val="22"/>
          <w:szCs w:val="22"/>
        </w:rPr>
        <w:t>Mullana,</w:t>
      </w:r>
      <w:r>
        <w:rPr>
          <w:rFonts w:ascii="Cambria" w:eastAsia="Cambria" w:hAnsi="Cambria" w:cs="Cambria"/>
          <w:sz w:val="22"/>
          <w:szCs w:val="22"/>
        </w:rPr>
        <w:t>      </w:t>
      </w:r>
      <w:r>
        <w:rPr>
          <w:rFonts w:ascii="Cambria" w:eastAsia="Cambria" w:hAnsi="Cambria" w:cs="Cambria"/>
          <w:sz w:val="22"/>
          <w:szCs w:val="22"/>
        </w:rPr>
        <w:t xml:space="preserve">                                                                                </w:t>
      </w:r>
      <w:r>
        <w:rPr>
          <w:rFonts w:ascii="Cambria" w:eastAsia="Cambria" w:hAnsi="Cambria" w:cs="Cambria"/>
          <w:b/>
          <w:bCs/>
        </w:rPr>
        <w:t xml:space="preserve">E-mail </w:t>
      </w:r>
      <w:r>
        <w:rPr>
          <w:rFonts w:ascii="Cambria" w:eastAsia="Cambria" w:hAnsi="Cambria" w:cs="Cambria"/>
          <w:sz w:val="22"/>
          <w:szCs w:val="22"/>
        </w:rPr>
        <w:t xml:space="preserve">- </w:t>
      </w:r>
      <w:hyperlink r:id="rId4" w:history="1">
        <w:r>
          <w:rPr>
            <w:rFonts w:ascii="Cambria" w:eastAsia="Cambria" w:hAnsi="Cambria" w:cs="Cambria"/>
            <w:color w:val="0563C1"/>
            <w:sz w:val="22"/>
            <w:szCs w:val="22"/>
            <w:u w:val="single" w:color="0000EE"/>
          </w:rPr>
          <w:t>panchram007@gmail.com</w:t>
        </w:r>
      </w:hyperlink>
      <w:r>
        <w:rPr>
          <w:rFonts w:ascii="Cambria" w:eastAsia="Cambria" w:hAnsi="Cambria" w:cs="Cambria"/>
          <w:sz w:val="22"/>
          <w:szCs w:val="22"/>
        </w:rPr>
        <w:t>                                                          </w:t>
      </w:r>
      <w:r>
        <w:rPr>
          <w:rFonts w:ascii="Cambria" w:eastAsia="Cambria" w:hAnsi="Cambria" w:cs="Cambria"/>
          <w:sz w:val="22"/>
          <w:szCs w:val="22"/>
        </w:rPr>
        <w:t>Dist.-Ambala, Haryana,India</w:t>
      </w:r>
      <w:r>
        <w:rPr>
          <w:rFonts w:ascii="Cambria" w:eastAsia="Cambria" w:hAnsi="Cambria" w:cs="Cambria"/>
          <w:sz w:val="22"/>
          <w:szCs w:val="22"/>
        </w:rPr>
        <w:t> </w:t>
      </w:r>
    </w:p>
    <w:p>
      <w:pPr>
        <w:spacing w:before="0" w:after="0"/>
        <w:rPr>
          <w:sz w:val="52"/>
          <w:szCs w:val="52"/>
        </w:rPr>
      </w:pPr>
      <w:r>
        <w:rPr>
          <w:rFonts w:ascii="Cambria" w:eastAsia="Cambria" w:hAnsi="Cambria" w:cs="Cambria"/>
          <w:sz w:val="52"/>
          <w:szCs w:val="52"/>
        </w:rPr>
        <w:t> </w:t>
      </w:r>
    </w:p>
    <w:p>
      <w:pPr>
        <w:pBdr>
          <w:top w:val="single" w:sz="4" w:space="1" w:color="000000"/>
          <w:bottom w:val="single" w:sz="4" w:space="1" w:color="000000"/>
        </w:pBdr>
        <w:shd w:val="clear" w:color="auto" w:fill="D9D9D9"/>
        <w:spacing w:before="0" w:after="240"/>
      </w:pPr>
      <w:r>
        <w:rPr>
          <w:rFonts w:ascii="Arial" w:eastAsia="Arial" w:hAnsi="Arial" w:cs="Arial"/>
          <w:b/>
          <w:bCs/>
        </w:rPr>
        <w:t>Objective:</w:t>
      </w:r>
    </w:p>
    <w:p>
      <w:pPr>
        <w:spacing w:before="0" w:after="160"/>
      </w:pPr>
      <w:r>
        <w:t>T</w:t>
      </w:r>
      <w:r>
        <w:rPr>
          <w:color w:val="000000"/>
        </w:rPr>
        <w:t>o work on a challenging job profile which provide an opportunity to enhance my technical skills and knowledge. A</w:t>
      </w:r>
      <w:r>
        <w:rPr>
          <w:rFonts w:ascii="Cambria" w:eastAsia="Cambria" w:hAnsi="Cambria" w:cs="Cambria"/>
          <w:color w:val="000000"/>
        </w:rPr>
        <w:t xml:space="preserve">chieve a target of success with smart work and positive thinking and grow with the company in which I will work. </w:t>
      </w:r>
    </w:p>
    <w:p>
      <w:pPr>
        <w:spacing w:before="0" w:after="160"/>
      </w:pPr>
      <w:r>
        <w:rPr>
          <w:rFonts w:ascii="Cambria" w:eastAsia="Cambria" w:hAnsi="Cambria" w:cs="Cambria"/>
        </w:rPr>
        <w:t> </w:t>
      </w:r>
    </w:p>
    <w:p>
      <w:pPr>
        <w:pBdr>
          <w:top w:val="single" w:sz="4" w:space="1" w:color="000000"/>
          <w:bottom w:val="single" w:sz="4" w:space="1" w:color="000000"/>
        </w:pBdr>
        <w:shd w:val="clear" w:color="auto" w:fill="D9D9D9"/>
        <w:spacing w:before="0" w:after="240"/>
      </w:pPr>
      <w:r>
        <w:rPr>
          <w:rFonts w:ascii="Arial" w:eastAsia="Arial" w:hAnsi="Arial" w:cs="Arial"/>
          <w:b/>
          <w:bCs/>
        </w:rPr>
        <w:t>Professional Experience:</w:t>
      </w:r>
    </w:p>
    <w:p>
      <w:pPr>
        <w:tabs>
          <w:tab w:val="left" w:pos="2880"/>
        </w:tabs>
        <w:spacing w:before="0" w:after="0" w:line="276" w:lineRule="auto"/>
        <w:rPr>
          <w:sz w:val="28"/>
          <w:szCs w:val="28"/>
        </w:rPr>
      </w:pPr>
      <w:r>
        <w:rPr>
          <w:rFonts w:ascii="Calibri Light" w:eastAsia="Calibri Light" w:hAnsi="Calibri Light" w:cs="Calibri Light"/>
          <w:b/>
          <w:bCs/>
          <w:color w:val="222222"/>
          <w:sz w:val="28"/>
          <w:szCs w:val="28"/>
        </w:rPr>
        <w:t>SV InfoTech</w:t>
      </w:r>
      <w:r>
        <w:rPr>
          <w:rFonts w:ascii="Calibri Light" w:eastAsia="Calibri Light" w:hAnsi="Calibri Light" w:cs="Calibri Light"/>
          <w:b/>
          <w:bCs/>
          <w:color w:val="222222"/>
          <w:sz w:val="28"/>
          <w:szCs w:val="28"/>
        </w:rPr>
        <w:t xml:space="preserve">  </w:t>
      </w:r>
      <w:r>
        <w:rPr>
          <w:rFonts w:ascii="Arial" w:eastAsia="Arial" w:hAnsi="Arial" w:cs="Arial"/>
          <w:b/>
          <w:bCs/>
          <w:color w:val="222222"/>
          <w:sz w:val="20"/>
          <w:szCs w:val="20"/>
        </w:rPr>
        <w:t xml:space="preserve">                       </w:t>
      </w:r>
      <w:r>
        <w:rPr>
          <w:rFonts w:ascii="Arial" w:eastAsia="Arial" w:hAnsi="Arial" w:cs="Arial"/>
          <w:b/>
          <w:bCs/>
          <w:color w:val="222222"/>
          <w:sz w:val="28"/>
          <w:szCs w:val="28"/>
        </w:rPr>
        <w:tab/>
      </w:r>
      <w:r>
        <w:rPr>
          <w:rFonts w:ascii="Arial" w:eastAsia="Arial" w:hAnsi="Arial" w:cs="Arial"/>
          <w:b/>
          <w:bCs/>
          <w:color w:val="222222"/>
          <w:sz w:val="28"/>
          <w:szCs w:val="28"/>
        </w:rPr>
        <w:tab/>
      </w:r>
      <w:r>
        <w:rPr>
          <w:rFonts w:ascii="Arial" w:eastAsia="Arial" w:hAnsi="Arial" w:cs="Arial"/>
          <w:b/>
          <w:bCs/>
          <w:color w:val="222222"/>
          <w:sz w:val="28"/>
          <w:szCs w:val="28"/>
        </w:rPr>
        <w:tab/>
      </w:r>
      <w:r>
        <w:rPr>
          <w:rFonts w:ascii="Arial" w:eastAsia="Arial" w:hAnsi="Arial" w:cs="Arial"/>
          <w:b/>
          <w:bCs/>
          <w:color w:val="222222"/>
          <w:sz w:val="28"/>
          <w:szCs w:val="28"/>
        </w:rPr>
        <w:tab/>
      </w:r>
      <w:r>
        <w:rPr>
          <w:rFonts w:ascii="Arial" w:eastAsia="Arial" w:hAnsi="Arial" w:cs="Arial"/>
          <w:b/>
          <w:bCs/>
          <w:sz w:val="20"/>
          <w:szCs w:val="20"/>
        </w:rPr>
        <w:t xml:space="preserve">             </w:t>
      </w:r>
      <w:r>
        <w:rPr>
          <w:rFonts w:ascii="Arial" w:eastAsia="Arial" w:hAnsi="Arial" w:cs="Arial"/>
          <w:b/>
          <w:bCs/>
          <w:sz w:val="20"/>
          <w:szCs w:val="20"/>
        </w:rPr>
        <w:t>                                                    </w:t>
      </w:r>
      <w:r>
        <w:rPr>
          <w:rFonts w:ascii="Arial" w:eastAsia="Arial" w:hAnsi="Arial" w:cs="Arial"/>
          <w:b/>
          <w:bCs/>
          <w:sz w:val="20"/>
          <w:szCs w:val="20"/>
        </w:rPr>
        <w:t xml:space="preserve">Feb 2020 – Feb 2021 </w:t>
      </w:r>
      <w:r>
        <w:rPr>
          <w:b/>
          <w:bCs/>
          <w:color w:val="767171"/>
        </w:rPr>
        <w:t>Drupal Developer</w:t>
      </w:r>
    </w:p>
    <w:p>
      <w:pPr>
        <w:tabs>
          <w:tab w:val="left" w:pos="270"/>
          <w:tab w:val="left" w:pos="2520"/>
          <w:tab w:val="left" w:pos="2880"/>
        </w:tabs>
        <w:spacing w:before="0" w:after="0" w:line="276" w:lineRule="auto"/>
        <w:rPr>
          <w:sz w:val="20"/>
          <w:szCs w:val="20"/>
        </w:rPr>
      </w:pP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rFonts w:ascii="Arial" w:eastAsia="Arial" w:hAnsi="Arial" w:cs="Arial"/>
          <w:b/>
          <w:bCs/>
          <w:sz w:val="20"/>
          <w:szCs w:val="20"/>
        </w:rPr>
        <w:t xml:space="preserve">       </w:t>
      </w:r>
      <w:r>
        <w:rPr>
          <w:rFonts w:ascii="Arial" w:eastAsia="Arial" w:hAnsi="Arial" w:cs="Arial"/>
          <w:b/>
          <w:bCs/>
          <w:sz w:val="20"/>
          <w:szCs w:val="20"/>
        </w:rPr>
        <w:tab/>
      </w:r>
    </w:p>
    <w:p>
      <w:pPr>
        <w:spacing w:before="0" w:after="0" w:line="259" w:lineRule="auto"/>
        <w:jc w:val="both"/>
      </w:pPr>
      <w:r>
        <w:rPr>
          <w:b/>
          <w:bCs/>
        </w:rPr>
        <w:t>Responsibilities:</w:t>
      </w:r>
    </w:p>
    <w:p>
      <w:pPr>
        <w:spacing w:before="0" w:after="0" w:line="259" w:lineRule="auto"/>
        <w:jc w:val="both"/>
        <w:rPr>
          <w:sz w:val="20"/>
          <w:szCs w:val="20"/>
        </w:rPr>
      </w:pPr>
      <w:r>
        <w:rPr>
          <w:rFonts w:ascii="Arial" w:eastAsia="Arial" w:hAnsi="Arial" w:cs="Arial"/>
          <w:b/>
          <w:bCs/>
          <w:sz w:val="20"/>
          <w:szCs w:val="20"/>
        </w:rPr>
        <w:t> </w:t>
      </w:r>
    </w:p>
    <w:p>
      <w:pPr>
        <w:numPr>
          <w:ilvl w:val="0"/>
          <w:numId w:val="1"/>
        </w:numPr>
        <w:tabs>
          <w:tab w:val="left" w:pos="270"/>
        </w:tabs>
        <w:spacing w:before="0" w:line="360" w:lineRule="auto"/>
        <w:ind w:left="0" w:right="0" w:firstLine="0"/>
        <w:jc w:val="both"/>
        <w:rPr>
          <w:rFonts w:ascii="Times New Roman" w:eastAsia="Times New Roman" w:hAnsi="Times New Roman" w:cs="Times New Roman"/>
        </w:rPr>
      </w:pPr>
      <w:r>
        <w:rPr>
          <w:rFonts w:ascii="Times New Roman" w:eastAsia="Times New Roman" w:hAnsi="Times New Roman" w:cs="Times New Roman"/>
          <w:b w:val="0"/>
          <w:bCs w:val="0"/>
          <w:i w:val="0"/>
          <w:iCs w:val="0"/>
          <w:smallCaps w:val="0"/>
          <w:sz w:val="14"/>
          <w:szCs w:val="14"/>
        </w:rPr>
        <w:t xml:space="preserve">  </w:t>
      </w:r>
      <w:r>
        <w:rPr>
          <w:rFonts w:ascii="Calibri" w:eastAsia="Calibri" w:hAnsi="Calibri" w:cs="Calibri"/>
        </w:rPr>
        <w:t>Working as PHP Developer in SV InfoTech initial months to deliver the client requirements.</w:t>
      </w:r>
    </w:p>
    <w:p>
      <w:pPr>
        <w:numPr>
          <w:ilvl w:val="0"/>
          <w:numId w:val="1"/>
        </w:numPr>
        <w:tabs>
          <w:tab w:val="left" w:pos="270"/>
        </w:tabs>
        <w:spacing w:line="360" w:lineRule="auto"/>
        <w:ind w:left="0" w:right="0" w:firstLine="0"/>
        <w:jc w:val="both"/>
        <w:rPr>
          <w:rFonts w:ascii="Times New Roman" w:eastAsia="Times New Roman" w:hAnsi="Times New Roman" w:cs="Times New Roman"/>
        </w:rPr>
      </w:pPr>
      <w:r>
        <w:rPr>
          <w:rFonts w:ascii="Times New Roman" w:eastAsia="Times New Roman" w:hAnsi="Times New Roman" w:cs="Times New Roman"/>
          <w:b w:val="0"/>
          <w:bCs w:val="0"/>
          <w:i w:val="0"/>
          <w:iCs w:val="0"/>
          <w:smallCaps w:val="0"/>
          <w:sz w:val="14"/>
          <w:szCs w:val="14"/>
        </w:rPr>
        <w:t xml:space="preserve">  </w:t>
      </w:r>
      <w:r>
        <w:rPr>
          <w:rFonts w:ascii="Calibri" w:eastAsia="Calibri" w:hAnsi="Calibri" w:cs="Calibri"/>
        </w:rPr>
        <w:t>Development experience in HTML, CSS, JavaScript, using Linux.</w:t>
      </w:r>
    </w:p>
    <w:p>
      <w:pPr>
        <w:numPr>
          <w:ilvl w:val="0"/>
          <w:numId w:val="1"/>
        </w:numPr>
        <w:tabs>
          <w:tab w:val="left" w:pos="270"/>
        </w:tabs>
        <w:spacing w:line="360" w:lineRule="auto"/>
        <w:ind w:left="0" w:right="0" w:firstLine="0"/>
        <w:jc w:val="both"/>
        <w:rPr>
          <w:rFonts w:ascii="Times New Roman" w:eastAsia="Times New Roman" w:hAnsi="Times New Roman" w:cs="Times New Roman"/>
        </w:rPr>
      </w:pPr>
      <w:r>
        <w:rPr>
          <w:rFonts w:ascii="Times New Roman" w:eastAsia="Times New Roman" w:hAnsi="Times New Roman" w:cs="Times New Roman"/>
          <w:b w:val="0"/>
          <w:bCs w:val="0"/>
          <w:i w:val="0"/>
          <w:iCs w:val="0"/>
          <w:smallCaps w:val="0"/>
          <w:sz w:val="14"/>
          <w:szCs w:val="14"/>
        </w:rPr>
        <w:t xml:space="preserve">  </w:t>
      </w:r>
      <w:r>
        <w:rPr>
          <w:rFonts w:ascii="Calibri" w:eastAsia="Calibri" w:hAnsi="Calibri" w:cs="Calibri"/>
        </w:rPr>
        <w:t>Development experience in Drupal(1year),</w:t>
      </w:r>
    </w:p>
    <w:p>
      <w:pPr>
        <w:numPr>
          <w:ilvl w:val="0"/>
          <w:numId w:val="1"/>
        </w:numPr>
        <w:tabs>
          <w:tab w:val="left" w:pos="270"/>
        </w:tabs>
        <w:spacing w:line="360" w:lineRule="auto"/>
        <w:ind w:left="0" w:right="0" w:firstLine="0"/>
        <w:jc w:val="both"/>
        <w:rPr>
          <w:rFonts w:ascii="Times New Roman" w:eastAsia="Times New Roman" w:hAnsi="Times New Roman" w:cs="Times New Roman"/>
        </w:rPr>
      </w:pPr>
      <w:r>
        <w:rPr>
          <w:rFonts w:ascii="Times New Roman" w:eastAsia="Times New Roman" w:hAnsi="Times New Roman" w:cs="Times New Roman"/>
          <w:b w:val="0"/>
          <w:bCs w:val="0"/>
          <w:i w:val="0"/>
          <w:iCs w:val="0"/>
          <w:smallCaps w:val="0"/>
          <w:sz w:val="14"/>
          <w:szCs w:val="14"/>
        </w:rPr>
        <w:t xml:space="preserve">  </w:t>
      </w:r>
      <w:r>
        <w:rPr>
          <w:rFonts w:ascii="Calibri" w:eastAsia="Calibri" w:hAnsi="Calibri" w:cs="Calibri"/>
        </w:rPr>
        <w:t>Experience in creating modules and customization.</w:t>
      </w:r>
    </w:p>
    <w:p>
      <w:pPr>
        <w:numPr>
          <w:ilvl w:val="0"/>
          <w:numId w:val="1"/>
        </w:numPr>
        <w:tabs>
          <w:tab w:val="left" w:pos="270"/>
        </w:tabs>
        <w:spacing w:after="0" w:line="360" w:lineRule="auto"/>
        <w:ind w:left="0" w:right="0" w:firstLine="0"/>
        <w:jc w:val="both"/>
        <w:rPr>
          <w:rFonts w:ascii="Times New Roman" w:eastAsia="Times New Roman" w:hAnsi="Times New Roman" w:cs="Times New Roman"/>
        </w:rPr>
      </w:pPr>
      <w:r>
        <w:rPr>
          <w:rFonts w:ascii="Times New Roman" w:eastAsia="Times New Roman" w:hAnsi="Times New Roman" w:cs="Times New Roman"/>
          <w:b w:val="0"/>
          <w:bCs w:val="0"/>
          <w:i w:val="0"/>
          <w:iCs w:val="0"/>
          <w:smallCaps w:val="0"/>
          <w:sz w:val="14"/>
          <w:szCs w:val="14"/>
        </w:rPr>
        <w:t xml:space="preserve">  </w:t>
      </w:r>
      <w:r>
        <w:rPr>
          <w:rFonts w:ascii="Calibri" w:eastAsia="Calibri" w:hAnsi="Calibri" w:cs="Calibri"/>
        </w:rPr>
        <w:t>Development experience in sql database like MySQL.</w:t>
      </w:r>
    </w:p>
    <w:p>
      <w:pPr>
        <w:spacing w:before="0" w:after="0" w:line="360" w:lineRule="auto"/>
        <w:jc w:val="both"/>
      </w:pPr>
      <w:r>
        <w:t> </w:t>
      </w:r>
    </w:p>
    <w:p>
      <w:pPr>
        <w:pBdr>
          <w:top w:val="single" w:sz="4" w:space="1" w:color="000000"/>
          <w:bottom w:val="single" w:sz="4" w:space="1" w:color="000000"/>
        </w:pBdr>
        <w:shd w:val="clear" w:color="auto" w:fill="D9D9D9"/>
        <w:spacing w:before="0" w:after="120"/>
        <w:rPr>
          <w:sz w:val="24"/>
          <w:szCs w:val="24"/>
        </w:rPr>
      </w:pPr>
      <w:r>
        <w:rPr>
          <w:rFonts w:ascii="Arial" w:eastAsia="Arial" w:hAnsi="Arial" w:cs="Arial"/>
          <w:b/>
          <w:bCs/>
        </w:rPr>
        <w:t>PROJECTS:</w:t>
      </w:r>
      <w:r>
        <w:rPr>
          <w:rFonts w:ascii="Arial" w:eastAsia="Arial" w:hAnsi="Arial" w:cs="Arial"/>
          <w:b/>
          <w:bCs/>
          <w:sz w:val="24"/>
          <w:szCs w:val="24"/>
        </w:rPr>
        <w:tab/>
      </w:r>
    </w:p>
    <w:p>
      <w:pPr>
        <w:numPr>
          <w:ilvl w:val="0"/>
          <w:numId w:val="2"/>
        </w:numPr>
        <w:tabs>
          <w:tab w:val="left" w:pos="279"/>
        </w:tabs>
        <w:spacing w:before="0" w:after="0" w:line="360" w:lineRule="auto"/>
        <w:ind w:left="0" w:right="0" w:firstLine="0"/>
        <w:jc w:val="both"/>
        <w:rPr>
          <w:rFonts w:ascii="Times New Roman" w:eastAsia="Times New Roman" w:hAnsi="Times New Roman" w:cs="Times New Roman"/>
        </w:rPr>
      </w:pPr>
      <w:r>
        <w:rPr>
          <w:rFonts w:ascii="Times New Roman" w:eastAsia="Times New Roman" w:hAnsi="Times New Roman" w:cs="Times New Roman"/>
          <w:b w:val="0"/>
          <w:bCs w:val="0"/>
          <w:i w:val="0"/>
          <w:iCs w:val="0"/>
          <w:smallCaps w:val="0"/>
          <w:sz w:val="14"/>
          <w:szCs w:val="14"/>
        </w:rPr>
        <w:t xml:space="preserve">  </w:t>
      </w:r>
      <w:r>
        <w:rPr>
          <w:rFonts w:ascii="Arial" w:eastAsia="Arial" w:hAnsi="Arial" w:cs="Arial"/>
          <w:b/>
          <w:bCs/>
        </w:rPr>
        <w:t>ICollege (Drupal): Online Education</w:t>
      </w:r>
    </w:p>
    <w:tbl>
      <w:tblPr>
        <w:tblW w:w="9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5" w:type="dxa"/>
          <w:left w:w="15" w:type="dxa"/>
          <w:bottom w:w="15" w:type="dxa"/>
          <w:right w:w="15" w:type="dxa"/>
        </w:tblCellMar>
      </w:tblPr>
      <w:tblGrid>
        <w:gridCol w:w="2302"/>
        <w:gridCol w:w="7038"/>
      </w:tblGrid>
      <w:tr>
        <w:tblPrEx>
          <w:tblW w:w="9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5" w:type="dxa"/>
            <w:left w:w="15" w:type="dxa"/>
            <w:bottom w:w="15" w:type="dxa"/>
            <w:right w:w="15" w:type="dxa"/>
          </w:tblCellMar>
        </w:tblPrEx>
        <w:trPr>
          <w:trHeight w:val="323"/>
        </w:trPr>
        <w:tc>
          <w:tcPr>
            <w:tcW w:w="2538" w:type="dxa"/>
            <w:tcBorders>
              <w:bottom w:val="single" w:sz="4" w:space="0" w:color="000000"/>
              <w:right w:val="single" w:sz="4" w:space="0" w:color="000000"/>
            </w:tcBorders>
            <w:tcMar>
              <w:top w:w="22" w:type="dxa"/>
              <w:left w:w="108" w:type="dxa"/>
              <w:bottom w:w="22" w:type="dxa"/>
              <w:right w:w="108" w:type="dxa"/>
            </w:tcMar>
            <w:vAlign w:val="center"/>
            <w:hideMark/>
          </w:tcPr>
          <w:p>
            <w:pPr>
              <w:spacing w:before="0" w:after="0" w:line="276" w:lineRule="auto"/>
              <w:jc w:val="center"/>
              <w:rPr>
                <w:sz w:val="18"/>
                <w:szCs w:val="18"/>
              </w:rPr>
            </w:pPr>
            <w:r>
              <w:rPr>
                <w:sz w:val="18"/>
                <w:szCs w:val="18"/>
              </w:rPr>
              <w:t>Domain</w:t>
            </w:r>
          </w:p>
        </w:tc>
        <w:tc>
          <w:tcPr>
            <w:tcW w:w="6822" w:type="dxa"/>
            <w:tcBorders>
              <w:left w:val="single" w:sz="4" w:space="0" w:color="000000"/>
              <w:bottom w:val="single" w:sz="4" w:space="0" w:color="000000"/>
            </w:tcBorders>
            <w:tcMar>
              <w:top w:w="22" w:type="dxa"/>
              <w:left w:w="108" w:type="dxa"/>
              <w:bottom w:w="22" w:type="dxa"/>
              <w:right w:w="108" w:type="dxa"/>
            </w:tcMar>
            <w:vAlign w:val="center"/>
            <w:hideMark/>
          </w:tcPr>
          <w:p>
            <w:pPr>
              <w:spacing w:before="0" w:after="0" w:line="276" w:lineRule="auto"/>
              <w:rPr>
                <w:sz w:val="18"/>
                <w:szCs w:val="18"/>
              </w:rPr>
            </w:pPr>
            <w:r>
              <w:rPr>
                <w:sz w:val="18"/>
                <w:szCs w:val="18"/>
              </w:rPr>
              <w:t>Web Development</w:t>
            </w:r>
          </w:p>
        </w:tc>
      </w:tr>
      <w:tr>
        <w:tblPrEx>
          <w:tblW w:w="9360" w:type="dxa"/>
          <w:tblCellMar>
            <w:top w:w="15" w:type="dxa"/>
            <w:left w:w="15" w:type="dxa"/>
            <w:bottom w:w="15" w:type="dxa"/>
            <w:right w:w="15" w:type="dxa"/>
          </w:tblCellMar>
        </w:tblPrEx>
        <w:trPr>
          <w:trHeight w:val="548"/>
        </w:trPr>
        <w:tc>
          <w:tcPr>
            <w:tcW w:w="2538" w:type="dxa"/>
            <w:tcBorders>
              <w:top w:val="single" w:sz="4" w:space="0" w:color="000000"/>
              <w:bottom w:val="single" w:sz="4" w:space="0" w:color="000000"/>
              <w:right w:val="single" w:sz="4" w:space="0" w:color="000000"/>
            </w:tcBorders>
            <w:tcMar>
              <w:top w:w="22" w:type="dxa"/>
              <w:left w:w="108" w:type="dxa"/>
              <w:bottom w:w="22" w:type="dxa"/>
              <w:right w:w="108" w:type="dxa"/>
            </w:tcMar>
            <w:vAlign w:val="center"/>
            <w:hideMark/>
          </w:tcPr>
          <w:p>
            <w:pPr>
              <w:spacing w:before="0" w:after="0" w:line="276" w:lineRule="auto"/>
              <w:jc w:val="center"/>
              <w:rPr>
                <w:sz w:val="18"/>
                <w:szCs w:val="18"/>
              </w:rPr>
            </w:pPr>
            <w:r>
              <w:rPr>
                <w:sz w:val="18"/>
                <w:szCs w:val="18"/>
              </w:rPr>
              <w:t>URL</w:t>
            </w:r>
          </w:p>
        </w:tc>
        <w:tc>
          <w:tcPr>
            <w:tcW w:w="6822" w:type="dxa"/>
            <w:tcBorders>
              <w:top w:val="single" w:sz="4" w:space="0" w:color="000000"/>
              <w:left w:val="single" w:sz="4" w:space="0" w:color="000000"/>
              <w:bottom w:val="single" w:sz="4" w:space="0" w:color="000000"/>
            </w:tcBorders>
            <w:tcMar>
              <w:top w:w="22" w:type="dxa"/>
              <w:left w:w="108" w:type="dxa"/>
              <w:bottom w:w="22" w:type="dxa"/>
              <w:right w:w="108" w:type="dxa"/>
            </w:tcMar>
            <w:vAlign w:val="center"/>
            <w:hideMark/>
          </w:tcPr>
          <w:p>
            <w:pPr>
              <w:spacing w:before="0" w:after="0" w:line="276" w:lineRule="auto"/>
              <w:rPr>
                <w:sz w:val="18"/>
                <w:szCs w:val="18"/>
              </w:rPr>
            </w:pPr>
            <w:r>
              <w:rPr>
                <w:sz w:val="18"/>
                <w:szCs w:val="18"/>
              </w:rPr>
              <w:t> </w:t>
            </w:r>
          </w:p>
          <w:p>
            <w:pPr>
              <w:spacing w:before="0" w:after="0" w:line="276" w:lineRule="auto"/>
              <w:rPr>
                <w:sz w:val="18"/>
                <w:szCs w:val="18"/>
              </w:rPr>
            </w:pPr>
            <w:r>
              <w:rPr>
                <w:sz w:val="18"/>
                <w:szCs w:val="18"/>
              </w:rPr>
              <w:t>https://icollege.co</w:t>
            </w:r>
          </w:p>
          <w:p>
            <w:pPr>
              <w:spacing w:before="0" w:after="0" w:line="276" w:lineRule="auto"/>
              <w:rPr>
                <w:sz w:val="18"/>
                <w:szCs w:val="18"/>
              </w:rPr>
            </w:pPr>
            <w:r>
              <w:rPr>
                <w:sz w:val="18"/>
                <w:szCs w:val="18"/>
              </w:rPr>
              <w:t> </w:t>
            </w:r>
          </w:p>
        </w:tc>
      </w:tr>
      <w:tr>
        <w:tblPrEx>
          <w:tblW w:w="9360" w:type="dxa"/>
          <w:tblCellMar>
            <w:top w:w="15" w:type="dxa"/>
            <w:left w:w="15" w:type="dxa"/>
            <w:bottom w:w="15" w:type="dxa"/>
            <w:right w:w="15" w:type="dxa"/>
          </w:tblCellMar>
        </w:tblPrEx>
        <w:trPr>
          <w:trHeight w:val="350"/>
        </w:trPr>
        <w:tc>
          <w:tcPr>
            <w:tcW w:w="2538" w:type="dxa"/>
            <w:tcBorders>
              <w:top w:val="single" w:sz="4" w:space="0" w:color="000000"/>
              <w:bottom w:val="single" w:sz="4" w:space="0" w:color="000000"/>
              <w:right w:val="single" w:sz="4" w:space="0" w:color="000000"/>
            </w:tcBorders>
            <w:tcMar>
              <w:top w:w="22" w:type="dxa"/>
              <w:left w:w="108" w:type="dxa"/>
              <w:bottom w:w="22" w:type="dxa"/>
              <w:right w:w="108" w:type="dxa"/>
            </w:tcMar>
            <w:vAlign w:val="center"/>
            <w:hideMark/>
          </w:tcPr>
          <w:p>
            <w:pPr>
              <w:spacing w:before="0" w:after="0" w:line="276" w:lineRule="auto"/>
              <w:jc w:val="center"/>
              <w:rPr>
                <w:sz w:val="18"/>
                <w:szCs w:val="18"/>
              </w:rPr>
            </w:pPr>
            <w:r>
              <w:rPr>
                <w:sz w:val="18"/>
                <w:szCs w:val="18"/>
              </w:rPr>
              <w:t>Primary Role</w:t>
            </w:r>
          </w:p>
        </w:tc>
        <w:tc>
          <w:tcPr>
            <w:tcW w:w="6822" w:type="dxa"/>
            <w:tcBorders>
              <w:top w:val="single" w:sz="4" w:space="0" w:color="000000"/>
              <w:left w:val="single" w:sz="4" w:space="0" w:color="000000"/>
              <w:bottom w:val="single" w:sz="4" w:space="0" w:color="000000"/>
            </w:tcBorders>
            <w:tcMar>
              <w:top w:w="22" w:type="dxa"/>
              <w:left w:w="108" w:type="dxa"/>
              <w:bottom w:w="22" w:type="dxa"/>
              <w:right w:w="108" w:type="dxa"/>
            </w:tcMar>
            <w:vAlign w:val="center"/>
            <w:hideMark/>
          </w:tcPr>
          <w:p>
            <w:pPr>
              <w:spacing w:before="0" w:after="0" w:line="276" w:lineRule="auto"/>
              <w:rPr>
                <w:sz w:val="18"/>
                <w:szCs w:val="18"/>
              </w:rPr>
            </w:pPr>
            <w:r>
              <w:rPr>
                <w:sz w:val="18"/>
                <w:szCs w:val="18"/>
              </w:rPr>
              <w:t>Drupal Developer</w:t>
            </w:r>
          </w:p>
        </w:tc>
      </w:tr>
      <w:tr>
        <w:tblPrEx>
          <w:tblW w:w="9360" w:type="dxa"/>
          <w:tblCellMar>
            <w:top w:w="15" w:type="dxa"/>
            <w:left w:w="15" w:type="dxa"/>
            <w:bottom w:w="15" w:type="dxa"/>
            <w:right w:w="15" w:type="dxa"/>
          </w:tblCellMar>
        </w:tblPrEx>
        <w:trPr>
          <w:trHeight w:val="890"/>
        </w:trPr>
        <w:tc>
          <w:tcPr>
            <w:tcW w:w="2538" w:type="dxa"/>
            <w:tcBorders>
              <w:top w:val="single" w:sz="4" w:space="0" w:color="000000"/>
              <w:bottom w:val="single" w:sz="4" w:space="0" w:color="000000"/>
              <w:right w:val="single" w:sz="4" w:space="0" w:color="000000"/>
            </w:tcBorders>
            <w:tcMar>
              <w:top w:w="22" w:type="dxa"/>
              <w:left w:w="108" w:type="dxa"/>
              <w:bottom w:w="22" w:type="dxa"/>
              <w:right w:w="108" w:type="dxa"/>
            </w:tcMar>
            <w:vAlign w:val="center"/>
            <w:hideMark/>
          </w:tcPr>
          <w:p>
            <w:pPr>
              <w:spacing w:before="0" w:after="0" w:line="276" w:lineRule="auto"/>
              <w:jc w:val="center"/>
              <w:rPr>
                <w:sz w:val="18"/>
                <w:szCs w:val="18"/>
              </w:rPr>
            </w:pPr>
            <w:r>
              <w:rPr>
                <w:sz w:val="18"/>
                <w:szCs w:val="18"/>
              </w:rPr>
              <w:t>Description</w:t>
            </w:r>
          </w:p>
        </w:tc>
        <w:tc>
          <w:tcPr>
            <w:tcW w:w="6822" w:type="dxa"/>
            <w:tcBorders>
              <w:top w:val="single" w:sz="4" w:space="0" w:color="000000"/>
              <w:left w:val="single" w:sz="4" w:space="0" w:color="000000"/>
              <w:bottom w:val="single" w:sz="4" w:space="0" w:color="000000"/>
            </w:tcBorders>
            <w:tcMar>
              <w:top w:w="22" w:type="dxa"/>
              <w:left w:w="108" w:type="dxa"/>
              <w:bottom w:w="22" w:type="dxa"/>
              <w:right w:w="108" w:type="dxa"/>
            </w:tcMar>
            <w:vAlign w:val="center"/>
            <w:hideMark/>
          </w:tcPr>
          <w:p>
            <w:pPr>
              <w:spacing w:before="0" w:after="0" w:line="276" w:lineRule="auto"/>
              <w:jc w:val="both"/>
              <w:rPr>
                <w:sz w:val="18"/>
                <w:szCs w:val="18"/>
              </w:rPr>
            </w:pPr>
            <w:r>
              <w:rPr>
                <w:sz w:val="18"/>
                <w:szCs w:val="18"/>
              </w:rPr>
              <w:t>This project is to add courses and to keep track how much time they have this course. Instructors can add their course and webinar over this platform and user will purchase and join the webinar and admin will get the commission from respective instructor commission. The major role of admin to manage the setting of website like add, remove course and webinar and set the payment setting and other stuff as well.</w:t>
            </w:r>
          </w:p>
        </w:tc>
      </w:tr>
      <w:tr>
        <w:tblPrEx>
          <w:tblW w:w="9360" w:type="dxa"/>
          <w:tblCellMar>
            <w:top w:w="15" w:type="dxa"/>
            <w:left w:w="15" w:type="dxa"/>
            <w:bottom w:w="15" w:type="dxa"/>
            <w:right w:w="15" w:type="dxa"/>
          </w:tblCellMar>
        </w:tblPrEx>
        <w:trPr>
          <w:trHeight w:val="404"/>
        </w:trPr>
        <w:tc>
          <w:tcPr>
            <w:tcW w:w="2538" w:type="dxa"/>
            <w:tcBorders>
              <w:top w:val="single" w:sz="4" w:space="0" w:color="000000"/>
              <w:bottom w:val="single" w:sz="4" w:space="0" w:color="000000"/>
              <w:right w:val="single" w:sz="4" w:space="0" w:color="000000"/>
            </w:tcBorders>
            <w:tcMar>
              <w:top w:w="22" w:type="dxa"/>
              <w:left w:w="108" w:type="dxa"/>
              <w:bottom w:w="22" w:type="dxa"/>
              <w:right w:w="108" w:type="dxa"/>
            </w:tcMar>
            <w:vAlign w:val="center"/>
            <w:hideMark/>
          </w:tcPr>
          <w:p>
            <w:pPr>
              <w:spacing w:before="0" w:after="0" w:line="276" w:lineRule="auto"/>
              <w:jc w:val="center"/>
              <w:rPr>
                <w:sz w:val="18"/>
                <w:szCs w:val="18"/>
              </w:rPr>
            </w:pPr>
            <w:r>
              <w:rPr>
                <w:sz w:val="18"/>
                <w:szCs w:val="18"/>
              </w:rPr>
              <w:t>Tools &amp; technology used</w:t>
            </w:r>
          </w:p>
        </w:tc>
        <w:tc>
          <w:tcPr>
            <w:tcW w:w="6822" w:type="dxa"/>
            <w:tcBorders>
              <w:top w:val="single" w:sz="4" w:space="0" w:color="000000"/>
              <w:left w:val="single" w:sz="4" w:space="0" w:color="000000"/>
              <w:bottom w:val="single" w:sz="4" w:space="0" w:color="000000"/>
            </w:tcBorders>
            <w:tcMar>
              <w:top w:w="22" w:type="dxa"/>
              <w:left w:w="108" w:type="dxa"/>
              <w:bottom w:w="22" w:type="dxa"/>
              <w:right w:w="108" w:type="dxa"/>
            </w:tcMar>
            <w:vAlign w:val="center"/>
            <w:hideMark/>
          </w:tcPr>
          <w:p>
            <w:pPr>
              <w:spacing w:before="0" w:after="0" w:line="276" w:lineRule="auto"/>
              <w:rPr>
                <w:sz w:val="18"/>
                <w:szCs w:val="18"/>
              </w:rPr>
            </w:pPr>
            <w:r>
              <w:rPr>
                <w:sz w:val="18"/>
                <w:szCs w:val="18"/>
              </w:rPr>
              <w:t>Commerce module (to create e-commerce view for courses and other products), Bootstrap version 3 (specially for Drupal to create child theme) Html +CSS</w:t>
            </w:r>
          </w:p>
        </w:tc>
      </w:tr>
      <w:tr>
        <w:tblPrEx>
          <w:tblW w:w="9360" w:type="dxa"/>
          <w:tblCellMar>
            <w:top w:w="15" w:type="dxa"/>
            <w:left w:w="15" w:type="dxa"/>
            <w:bottom w:w="15" w:type="dxa"/>
            <w:right w:w="15" w:type="dxa"/>
          </w:tblCellMar>
        </w:tblPrEx>
        <w:trPr>
          <w:trHeight w:val="287"/>
        </w:trPr>
        <w:tc>
          <w:tcPr>
            <w:tcW w:w="2538" w:type="dxa"/>
            <w:tcBorders>
              <w:top w:val="single" w:sz="4" w:space="0" w:color="000000"/>
              <w:right w:val="single" w:sz="4" w:space="0" w:color="000000"/>
            </w:tcBorders>
            <w:tcMar>
              <w:top w:w="22" w:type="dxa"/>
              <w:left w:w="108" w:type="dxa"/>
              <w:bottom w:w="22" w:type="dxa"/>
              <w:right w:w="108" w:type="dxa"/>
            </w:tcMar>
            <w:vAlign w:val="center"/>
            <w:hideMark/>
          </w:tcPr>
          <w:p>
            <w:pPr>
              <w:spacing w:before="0" w:after="0" w:line="276" w:lineRule="auto"/>
              <w:jc w:val="center"/>
              <w:rPr>
                <w:sz w:val="18"/>
                <w:szCs w:val="18"/>
              </w:rPr>
            </w:pPr>
            <w:r>
              <w:rPr>
                <w:sz w:val="18"/>
                <w:szCs w:val="18"/>
              </w:rPr>
              <w:t>Duration</w:t>
            </w:r>
          </w:p>
        </w:tc>
        <w:tc>
          <w:tcPr>
            <w:tcW w:w="6822" w:type="dxa"/>
            <w:tcBorders>
              <w:top w:val="single" w:sz="4" w:space="0" w:color="000000"/>
              <w:left w:val="single" w:sz="4" w:space="0" w:color="000000"/>
            </w:tcBorders>
            <w:tcMar>
              <w:top w:w="22" w:type="dxa"/>
              <w:left w:w="108" w:type="dxa"/>
              <w:bottom w:w="22" w:type="dxa"/>
              <w:right w:w="108" w:type="dxa"/>
            </w:tcMar>
            <w:vAlign w:val="center"/>
            <w:hideMark/>
          </w:tcPr>
          <w:p>
            <w:pPr>
              <w:spacing w:before="0" w:after="0" w:line="276" w:lineRule="auto"/>
              <w:rPr>
                <w:sz w:val="18"/>
                <w:szCs w:val="18"/>
              </w:rPr>
            </w:pPr>
            <w:r>
              <w:rPr>
                <w:sz w:val="18"/>
                <w:szCs w:val="18"/>
              </w:rPr>
              <w:t>April 2018 – still.</w:t>
            </w:r>
          </w:p>
        </w:tc>
      </w:tr>
    </w:tbl>
    <w:p>
      <w:pPr>
        <w:spacing w:before="0" w:after="0" w:line="360" w:lineRule="auto"/>
        <w:jc w:val="both"/>
        <w:rPr>
          <w:sz w:val="18"/>
          <w:szCs w:val="18"/>
        </w:rPr>
      </w:pPr>
      <w:r>
        <w:rPr>
          <w:rFonts w:ascii="Arial" w:eastAsia="Arial" w:hAnsi="Arial" w:cs="Arial"/>
          <w:b/>
          <w:bCs/>
          <w:sz w:val="18"/>
          <w:szCs w:val="18"/>
        </w:rPr>
        <w:t> </w:t>
      </w:r>
    </w:p>
    <w:p>
      <w:pPr>
        <w:spacing w:before="0" w:after="0" w:line="322" w:lineRule="atLeast"/>
        <w:rPr>
          <w:sz w:val="28"/>
          <w:szCs w:val="28"/>
        </w:rPr>
      </w:pPr>
      <w:r>
        <w:rPr>
          <w:rFonts w:ascii="Calibri Light" w:eastAsia="Calibri Light" w:hAnsi="Calibri Light" w:cs="Calibri Light"/>
          <w:b/>
          <w:bCs/>
          <w:color w:val="222222"/>
          <w:sz w:val="28"/>
          <w:szCs w:val="28"/>
        </w:rPr>
        <w:t>Snakescript Solutions LLP</w:t>
      </w:r>
      <w:r>
        <w:rPr>
          <w:rFonts w:ascii="Calibri Light" w:eastAsia="Calibri Light" w:hAnsi="Calibri Light" w:cs="Calibri Light"/>
          <w:b/>
          <w:bCs/>
          <w:color w:val="222222"/>
          <w:sz w:val="28"/>
          <w:szCs w:val="28"/>
        </w:rPr>
        <w:t> </w:t>
      </w:r>
      <w:r>
        <w:rPr>
          <w:rFonts w:ascii="Arial" w:eastAsia="Arial" w:hAnsi="Arial" w:cs="Arial"/>
          <w:b/>
          <w:bCs/>
          <w:color w:val="222222"/>
          <w:sz w:val="20"/>
          <w:szCs w:val="20"/>
        </w:rPr>
        <w:t>                       </w:t>
      </w:r>
      <w:r>
        <w:rPr>
          <w:rFonts w:ascii="Arial" w:eastAsia="Arial" w:hAnsi="Arial" w:cs="Arial"/>
          <w:b/>
          <w:bCs/>
          <w:color w:val="222222"/>
          <w:sz w:val="28"/>
          <w:szCs w:val="28"/>
        </w:rPr>
        <w:tab/>
      </w:r>
      <w:r>
        <w:rPr>
          <w:rFonts w:ascii="Arial" w:eastAsia="Arial" w:hAnsi="Arial" w:cs="Arial"/>
          <w:b/>
          <w:bCs/>
          <w:color w:val="222222"/>
          <w:sz w:val="28"/>
          <w:szCs w:val="28"/>
        </w:rPr>
        <w:tab/>
      </w:r>
      <w:r>
        <w:rPr>
          <w:rFonts w:ascii="Arial" w:eastAsia="Arial" w:hAnsi="Arial" w:cs="Arial"/>
          <w:b/>
          <w:bCs/>
          <w:color w:val="222222"/>
          <w:sz w:val="28"/>
          <w:szCs w:val="28"/>
        </w:rPr>
        <w:tab/>
      </w:r>
      <w:r>
        <w:rPr>
          <w:rFonts w:ascii="Arial" w:eastAsia="Arial" w:hAnsi="Arial" w:cs="Arial"/>
          <w:b/>
          <w:bCs/>
          <w:color w:val="222222"/>
          <w:sz w:val="28"/>
          <w:szCs w:val="28"/>
        </w:rPr>
        <w:tab/>
      </w:r>
      <w:r>
        <w:rPr>
          <w:rFonts w:ascii="Arial" w:eastAsia="Arial" w:hAnsi="Arial" w:cs="Arial"/>
          <w:b/>
          <w:bCs/>
          <w:sz w:val="20"/>
          <w:szCs w:val="20"/>
        </w:rPr>
        <w:t>             </w:t>
      </w:r>
      <w:r>
        <w:rPr>
          <w:rFonts w:ascii="Arial" w:eastAsia="Arial" w:hAnsi="Arial" w:cs="Arial"/>
          <w:b/>
          <w:bCs/>
          <w:sz w:val="20"/>
          <w:szCs w:val="20"/>
        </w:rPr>
        <w:t>                                   </w:t>
      </w:r>
      <w:r>
        <w:rPr>
          <w:rFonts w:ascii="Arial" w:eastAsia="Arial" w:hAnsi="Arial" w:cs="Arial"/>
          <w:b/>
          <w:bCs/>
          <w:sz w:val="20"/>
          <w:szCs w:val="20"/>
        </w:rPr>
        <w:t xml:space="preserve">Feb 2021 – Still </w:t>
      </w:r>
      <w:r>
        <w:rPr>
          <w:rFonts w:ascii="Arial" w:eastAsia="Arial" w:hAnsi="Arial" w:cs="Arial"/>
          <w:b/>
          <w:bCs/>
          <w:color w:val="767171"/>
        </w:rPr>
        <w:t>jr.Web Developer</w:t>
      </w:r>
    </w:p>
    <w:p>
      <w:pPr>
        <w:spacing w:before="0" w:after="0" w:line="230" w:lineRule="atLeast"/>
        <w:rPr>
          <w:sz w:val="20"/>
          <w:szCs w:val="20"/>
        </w:rPr>
      </w:pP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rFonts w:ascii="Arial" w:eastAsia="Arial" w:hAnsi="Arial" w:cs="Arial"/>
          <w:b/>
          <w:bCs/>
          <w:sz w:val="20"/>
          <w:szCs w:val="20"/>
        </w:rPr>
        <w:t>       </w:t>
      </w:r>
      <w:r>
        <w:rPr>
          <w:rFonts w:ascii="Arial" w:eastAsia="Arial" w:hAnsi="Arial" w:cs="Arial"/>
          <w:b/>
          <w:bCs/>
          <w:sz w:val="20"/>
          <w:szCs w:val="20"/>
        </w:rPr>
        <w:tab/>
      </w:r>
    </w:p>
    <w:p>
      <w:pPr>
        <w:spacing w:before="0" w:after="0" w:line="259" w:lineRule="atLeast"/>
        <w:jc w:val="both"/>
      </w:pPr>
      <w:r>
        <w:rPr>
          <w:b/>
          <w:bCs/>
        </w:rPr>
        <w:t>Responsibilities:</w:t>
      </w:r>
    </w:p>
    <w:p>
      <w:pPr>
        <w:spacing w:before="0" w:after="0" w:line="216" w:lineRule="atLeast"/>
        <w:jc w:val="both"/>
        <w:rPr>
          <w:sz w:val="20"/>
          <w:szCs w:val="20"/>
        </w:rPr>
      </w:pPr>
      <w:r>
        <w:rPr>
          <w:rFonts w:ascii="Arial" w:eastAsia="Arial" w:hAnsi="Arial" w:cs="Arial"/>
          <w:b/>
          <w:bCs/>
          <w:sz w:val="20"/>
          <w:szCs w:val="20"/>
        </w:rPr>
        <w:t> </w:t>
      </w:r>
    </w:p>
    <w:p>
      <w:pPr>
        <w:numPr>
          <w:ilvl w:val="0"/>
          <w:numId w:val="3"/>
        </w:numPr>
        <w:tabs>
          <w:tab w:val="left" w:pos="210"/>
        </w:tabs>
        <w:spacing w:before="0" w:line="360" w:lineRule="atLeast"/>
        <w:ind w:left="0" w:right="0" w:firstLine="0"/>
        <w:jc w:val="both"/>
        <w:rPr>
          <w:rFonts w:ascii="Times New Roman" w:eastAsia="Times New Roman" w:hAnsi="Times New Roman" w:cs="Times New Roman"/>
          <w:sz w:val="14"/>
          <w:szCs w:val="14"/>
        </w:rPr>
      </w:pPr>
      <w:r>
        <w:rPr>
          <w:rFonts w:ascii="Times New Roman" w:eastAsia="Times New Roman" w:hAnsi="Times New Roman" w:cs="Times New Roman"/>
          <w:sz w:val="14"/>
          <w:szCs w:val="14"/>
        </w:rPr>
        <w:tab/>
      </w:r>
      <w:r>
        <w:rPr>
          <w:rFonts w:ascii="Calibri" w:eastAsia="Calibri" w:hAnsi="Calibri" w:cs="Calibri"/>
        </w:rPr>
        <w:t>Working as PHP Developer in Snakescript Solution LLP initial months to deliver the client requirements.</w:t>
      </w:r>
    </w:p>
    <w:p>
      <w:pPr>
        <w:numPr>
          <w:ilvl w:val="0"/>
          <w:numId w:val="3"/>
        </w:numPr>
        <w:tabs>
          <w:tab w:val="left" w:pos="210"/>
        </w:tabs>
        <w:spacing w:line="360" w:lineRule="atLeast"/>
        <w:ind w:left="0" w:right="0" w:firstLine="0"/>
        <w:jc w:val="both"/>
        <w:rPr>
          <w:rFonts w:ascii="Times New Roman" w:eastAsia="Times New Roman" w:hAnsi="Times New Roman" w:cs="Times New Roman"/>
          <w:sz w:val="14"/>
          <w:szCs w:val="14"/>
        </w:rPr>
      </w:pPr>
      <w:r>
        <w:rPr>
          <w:rFonts w:ascii="Times New Roman" w:eastAsia="Times New Roman" w:hAnsi="Times New Roman" w:cs="Times New Roman"/>
          <w:sz w:val="14"/>
          <w:szCs w:val="14"/>
        </w:rPr>
        <w:tab/>
      </w:r>
      <w:r>
        <w:rPr>
          <w:rFonts w:ascii="Calibri" w:eastAsia="Calibri" w:hAnsi="Calibri" w:cs="Calibri"/>
        </w:rPr>
        <w:t>Development experience in HTML, CSS, JavaScript, firebase, using Linux.</w:t>
      </w:r>
    </w:p>
    <w:p>
      <w:pPr>
        <w:numPr>
          <w:ilvl w:val="0"/>
          <w:numId w:val="3"/>
        </w:numPr>
        <w:tabs>
          <w:tab w:val="left" w:pos="210"/>
        </w:tabs>
        <w:spacing w:line="360" w:lineRule="atLeast"/>
        <w:ind w:left="0" w:right="0" w:firstLine="0"/>
        <w:jc w:val="both"/>
        <w:rPr>
          <w:rFonts w:ascii="Times New Roman" w:eastAsia="Times New Roman" w:hAnsi="Times New Roman" w:cs="Times New Roman"/>
          <w:sz w:val="14"/>
          <w:szCs w:val="14"/>
        </w:rPr>
      </w:pPr>
      <w:r>
        <w:rPr>
          <w:rFonts w:ascii="Times New Roman" w:eastAsia="Times New Roman" w:hAnsi="Times New Roman" w:cs="Times New Roman"/>
          <w:sz w:val="14"/>
          <w:szCs w:val="14"/>
        </w:rPr>
        <w:tab/>
      </w:r>
      <w:r>
        <w:rPr>
          <w:rFonts w:ascii="Calibri" w:eastAsia="Calibri" w:hAnsi="Calibri" w:cs="Calibri"/>
        </w:rPr>
        <w:t>Development experience in Wordpress, Laravel, Core Php, and React js,</w:t>
      </w:r>
    </w:p>
    <w:p>
      <w:pPr>
        <w:numPr>
          <w:ilvl w:val="0"/>
          <w:numId w:val="3"/>
        </w:numPr>
        <w:tabs>
          <w:tab w:val="left" w:pos="210"/>
        </w:tabs>
        <w:spacing w:line="360" w:lineRule="atLeast"/>
        <w:ind w:left="0" w:right="0" w:firstLine="0"/>
        <w:jc w:val="both"/>
        <w:rPr>
          <w:rFonts w:ascii="Times New Roman" w:eastAsia="Times New Roman" w:hAnsi="Times New Roman" w:cs="Times New Roman"/>
          <w:sz w:val="14"/>
          <w:szCs w:val="14"/>
        </w:rPr>
      </w:pPr>
      <w:r>
        <w:rPr>
          <w:rFonts w:ascii="Times New Roman" w:eastAsia="Times New Roman" w:hAnsi="Times New Roman" w:cs="Times New Roman"/>
          <w:sz w:val="14"/>
          <w:szCs w:val="14"/>
        </w:rPr>
        <w:tab/>
      </w:r>
      <w:r>
        <w:rPr>
          <w:rFonts w:ascii="Calibri" w:eastAsia="Calibri" w:hAnsi="Calibri" w:cs="Calibri"/>
        </w:rPr>
        <w:t>Experience in creating plugins/customization, Laravel Rest Api's, React js.</w:t>
      </w:r>
    </w:p>
    <w:p>
      <w:pPr>
        <w:numPr>
          <w:ilvl w:val="0"/>
          <w:numId w:val="3"/>
        </w:numPr>
        <w:tabs>
          <w:tab w:val="left" w:pos="210"/>
        </w:tabs>
        <w:spacing w:after="0" w:line="360" w:lineRule="atLeast"/>
        <w:ind w:left="0" w:right="0" w:firstLine="0"/>
        <w:jc w:val="both"/>
        <w:rPr>
          <w:rFonts w:ascii="Times New Roman" w:eastAsia="Times New Roman" w:hAnsi="Times New Roman" w:cs="Times New Roman"/>
          <w:sz w:val="14"/>
          <w:szCs w:val="14"/>
        </w:rPr>
      </w:pPr>
      <w:r>
        <w:rPr>
          <w:rFonts w:ascii="Times New Roman" w:eastAsia="Times New Roman" w:hAnsi="Times New Roman" w:cs="Times New Roman"/>
          <w:sz w:val="14"/>
          <w:szCs w:val="14"/>
        </w:rPr>
        <w:tab/>
      </w:r>
      <w:r>
        <w:rPr>
          <w:rFonts w:ascii="Calibri" w:eastAsia="Calibri" w:hAnsi="Calibri" w:cs="Calibri"/>
        </w:rPr>
        <w:t>Development experience in sql database like MySQL And Firebase.</w:t>
      </w:r>
    </w:p>
    <w:p>
      <w:pPr>
        <w:spacing w:before="0" w:after="0" w:line="360" w:lineRule="atLeast"/>
        <w:jc w:val="both"/>
      </w:pPr>
      <w:r>
        <w:t> </w:t>
      </w:r>
    </w:p>
    <w:p>
      <w:pPr>
        <w:pBdr>
          <w:top w:val="single" w:sz="6" w:space="1" w:color="000000"/>
          <w:bottom w:val="single" w:sz="6" w:space="1" w:color="000000"/>
        </w:pBdr>
        <w:shd w:val="clear" w:color="auto" w:fill="D9D9D9"/>
        <w:spacing w:before="0" w:after="120"/>
      </w:pPr>
      <w:r>
        <w:rPr>
          <w:rFonts w:ascii="Arial" w:eastAsia="Arial" w:hAnsi="Arial" w:cs="Arial"/>
          <w:b/>
          <w:bCs/>
        </w:rPr>
        <w:t>PROJECTS:</w:t>
      </w:r>
    </w:p>
    <w:p>
      <w:pPr>
        <w:numPr>
          <w:ilvl w:val="0"/>
          <w:numId w:val="4"/>
        </w:numPr>
        <w:spacing w:before="240" w:after="240"/>
        <w:ind w:left="720" w:hanging="210"/>
        <w:jc w:val="left"/>
      </w:pPr>
      <w:r>
        <w:rPr>
          <w:b/>
          <w:bCs/>
        </w:rPr>
        <w:t>VMPAPP: Online Doctor </w:t>
      </w:r>
      <w:r>
        <w:rPr>
          <w:b/>
          <w:bCs/>
        </w:rPr>
        <w:t>Consult</w:t>
      </w:r>
    </w:p>
    <w:tbl>
      <w:tblPr>
        <w:tblW w:w="9375" w:type="dxa"/>
        <w:tblCellSpacing w:w="15"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Pr>
      <w:tblGrid>
        <w:gridCol w:w="2610"/>
        <w:gridCol w:w="6690"/>
      </w:tblGrid>
      <w:tr>
        <w:tblPrEx>
          <w:tblW w:w="9375" w:type="dxa"/>
          <w:tblCellSpacing w:w="15"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PrEx>
        <w:trPr>
          <w:trHeight w:val="323"/>
          <w:tblCellSpacing w:w="15" w:type="dxa"/>
        </w:trPr>
        <w:tc>
          <w:tcPr>
            <w:tcW w:w="2523" w:type="dxa"/>
            <w:tcMar>
              <w:top w:w="15" w:type="dxa"/>
              <w:left w:w="101" w:type="dxa"/>
              <w:bottom w:w="15" w:type="dxa"/>
              <w:right w:w="101" w:type="dxa"/>
            </w:tcMar>
            <w:vAlign w:val="center"/>
            <w:hideMark/>
          </w:tcPr>
          <w:p>
            <w:pPr>
              <w:spacing w:before="0" w:after="0" w:line="207" w:lineRule="atLeast"/>
              <w:jc w:val="center"/>
              <w:rPr>
                <w:sz w:val="18"/>
                <w:szCs w:val="18"/>
              </w:rPr>
            </w:pPr>
            <w:r>
              <w:rPr>
                <w:sz w:val="18"/>
                <w:szCs w:val="18"/>
              </w:rPr>
              <w:t>Domain</w:t>
            </w:r>
          </w:p>
        </w:tc>
        <w:tc>
          <w:tcPr>
            <w:tcW w:w="6807" w:type="dxa"/>
            <w:tcMar>
              <w:top w:w="15" w:type="dxa"/>
              <w:left w:w="101" w:type="dxa"/>
              <w:bottom w:w="15" w:type="dxa"/>
              <w:right w:w="101" w:type="dxa"/>
            </w:tcMar>
            <w:vAlign w:val="center"/>
            <w:hideMark/>
          </w:tcPr>
          <w:p>
            <w:pPr>
              <w:spacing w:before="0" w:after="0" w:line="207" w:lineRule="atLeast"/>
              <w:rPr>
                <w:sz w:val="18"/>
                <w:szCs w:val="18"/>
              </w:rPr>
            </w:pPr>
            <w:r>
              <w:rPr>
                <w:sz w:val="18"/>
                <w:szCs w:val="18"/>
              </w:rPr>
              <w:t>Web Development</w:t>
            </w:r>
          </w:p>
        </w:tc>
      </w:tr>
      <w:tr>
        <w:tblPrEx>
          <w:tblW w:w="9375" w:type="dxa"/>
          <w:tblCellSpacing w:w="15" w:type="dxa"/>
          <w:tblCellMar>
            <w:top w:w="15" w:type="dxa"/>
            <w:left w:w="15" w:type="dxa"/>
            <w:bottom w:w="15" w:type="dxa"/>
            <w:right w:w="15" w:type="dxa"/>
          </w:tblCellMar>
        </w:tblPrEx>
        <w:trPr>
          <w:trHeight w:val="548"/>
          <w:tblCellSpacing w:w="15" w:type="dxa"/>
        </w:trPr>
        <w:tc>
          <w:tcPr>
            <w:tcW w:w="2523" w:type="dxa"/>
            <w:tcMar>
              <w:top w:w="15" w:type="dxa"/>
              <w:left w:w="101" w:type="dxa"/>
              <w:bottom w:w="15" w:type="dxa"/>
              <w:right w:w="101" w:type="dxa"/>
            </w:tcMar>
            <w:vAlign w:val="center"/>
            <w:hideMark/>
          </w:tcPr>
          <w:p>
            <w:pPr>
              <w:spacing w:before="0" w:after="0" w:line="207" w:lineRule="atLeast"/>
              <w:jc w:val="center"/>
              <w:rPr>
                <w:sz w:val="18"/>
                <w:szCs w:val="18"/>
              </w:rPr>
            </w:pPr>
            <w:r>
              <w:rPr>
                <w:sz w:val="18"/>
                <w:szCs w:val="18"/>
              </w:rPr>
              <w:t>URL</w:t>
            </w:r>
          </w:p>
        </w:tc>
        <w:tc>
          <w:tcPr>
            <w:tcW w:w="6807" w:type="dxa"/>
            <w:tcMar>
              <w:top w:w="15" w:type="dxa"/>
              <w:left w:w="101" w:type="dxa"/>
              <w:bottom w:w="15" w:type="dxa"/>
              <w:right w:w="101" w:type="dxa"/>
            </w:tcMar>
            <w:vAlign w:val="center"/>
            <w:hideMark/>
          </w:tcPr>
          <w:p>
            <w:pPr>
              <w:spacing w:before="0" w:after="0" w:line="207" w:lineRule="atLeast"/>
              <w:rPr>
                <w:sz w:val="18"/>
                <w:szCs w:val="18"/>
              </w:rPr>
            </w:pPr>
            <w:r>
              <w:rPr>
                <w:sz w:val="18"/>
                <w:szCs w:val="18"/>
              </w:rPr>
              <w:t> </w:t>
            </w:r>
          </w:p>
          <w:p>
            <w:pPr>
              <w:spacing w:before="0" w:after="0" w:line="207" w:lineRule="atLeast"/>
              <w:rPr>
                <w:sz w:val="18"/>
                <w:szCs w:val="18"/>
              </w:rPr>
            </w:pPr>
            <w:r>
              <w:rPr>
                <w:sz w:val="18"/>
                <w:szCs w:val="18"/>
              </w:rPr>
              <w:t>https://vmvapp.com/</w:t>
            </w:r>
          </w:p>
          <w:p>
            <w:pPr>
              <w:spacing w:before="0" w:after="0" w:line="207" w:lineRule="atLeast"/>
              <w:rPr>
                <w:sz w:val="18"/>
                <w:szCs w:val="18"/>
              </w:rPr>
            </w:pPr>
            <w:r>
              <w:rPr>
                <w:sz w:val="18"/>
                <w:szCs w:val="18"/>
              </w:rPr>
              <w:t> </w:t>
            </w:r>
          </w:p>
        </w:tc>
      </w:tr>
      <w:tr>
        <w:tblPrEx>
          <w:tblW w:w="9375" w:type="dxa"/>
          <w:tblCellSpacing w:w="15" w:type="dxa"/>
          <w:tblCellMar>
            <w:top w:w="15" w:type="dxa"/>
            <w:left w:w="15" w:type="dxa"/>
            <w:bottom w:w="15" w:type="dxa"/>
            <w:right w:w="15" w:type="dxa"/>
          </w:tblCellMar>
        </w:tblPrEx>
        <w:trPr>
          <w:trHeight w:val="350"/>
          <w:tblCellSpacing w:w="15" w:type="dxa"/>
        </w:trPr>
        <w:tc>
          <w:tcPr>
            <w:tcW w:w="2523" w:type="dxa"/>
            <w:tcMar>
              <w:top w:w="15" w:type="dxa"/>
              <w:left w:w="101" w:type="dxa"/>
              <w:bottom w:w="15" w:type="dxa"/>
              <w:right w:w="101" w:type="dxa"/>
            </w:tcMar>
            <w:vAlign w:val="center"/>
            <w:hideMark/>
          </w:tcPr>
          <w:p>
            <w:pPr>
              <w:spacing w:before="0" w:after="0" w:line="207" w:lineRule="atLeast"/>
              <w:jc w:val="center"/>
              <w:rPr>
                <w:sz w:val="18"/>
                <w:szCs w:val="18"/>
              </w:rPr>
            </w:pPr>
            <w:r>
              <w:rPr>
                <w:sz w:val="18"/>
                <w:szCs w:val="18"/>
              </w:rPr>
              <w:t>Primary Role</w:t>
            </w:r>
          </w:p>
        </w:tc>
        <w:tc>
          <w:tcPr>
            <w:tcW w:w="6807" w:type="dxa"/>
            <w:tcMar>
              <w:top w:w="15" w:type="dxa"/>
              <w:left w:w="101" w:type="dxa"/>
              <w:bottom w:w="15" w:type="dxa"/>
              <w:right w:w="101" w:type="dxa"/>
            </w:tcMar>
            <w:vAlign w:val="center"/>
            <w:hideMark/>
          </w:tcPr>
          <w:p>
            <w:pPr>
              <w:spacing w:before="0" w:after="0" w:line="207" w:lineRule="atLeast"/>
              <w:rPr>
                <w:sz w:val="18"/>
                <w:szCs w:val="18"/>
              </w:rPr>
            </w:pPr>
            <w:r>
              <w:rPr>
                <w:sz w:val="18"/>
                <w:szCs w:val="18"/>
              </w:rPr>
              <w:t>Wordpress Developer</w:t>
            </w:r>
          </w:p>
        </w:tc>
      </w:tr>
      <w:tr>
        <w:tblPrEx>
          <w:tblW w:w="9375" w:type="dxa"/>
          <w:tblCellSpacing w:w="15" w:type="dxa"/>
          <w:tblCellMar>
            <w:top w:w="15" w:type="dxa"/>
            <w:left w:w="15" w:type="dxa"/>
            <w:bottom w:w="15" w:type="dxa"/>
            <w:right w:w="15" w:type="dxa"/>
          </w:tblCellMar>
        </w:tblPrEx>
        <w:trPr>
          <w:trHeight w:val="890"/>
          <w:tblCellSpacing w:w="15" w:type="dxa"/>
        </w:trPr>
        <w:tc>
          <w:tcPr>
            <w:tcW w:w="2523" w:type="dxa"/>
            <w:tcMar>
              <w:top w:w="15" w:type="dxa"/>
              <w:left w:w="101" w:type="dxa"/>
              <w:bottom w:w="15" w:type="dxa"/>
              <w:right w:w="101" w:type="dxa"/>
            </w:tcMar>
            <w:vAlign w:val="center"/>
            <w:hideMark/>
          </w:tcPr>
          <w:p>
            <w:pPr>
              <w:spacing w:before="0" w:after="0" w:line="207" w:lineRule="atLeast"/>
              <w:jc w:val="center"/>
              <w:rPr>
                <w:sz w:val="18"/>
                <w:szCs w:val="18"/>
              </w:rPr>
            </w:pPr>
            <w:r>
              <w:rPr>
                <w:sz w:val="18"/>
                <w:szCs w:val="18"/>
              </w:rPr>
              <w:t>Description</w:t>
            </w:r>
          </w:p>
        </w:tc>
        <w:tc>
          <w:tcPr>
            <w:tcW w:w="6807" w:type="dxa"/>
            <w:tcMar>
              <w:top w:w="15" w:type="dxa"/>
              <w:left w:w="101" w:type="dxa"/>
              <w:bottom w:w="15" w:type="dxa"/>
              <w:right w:w="101" w:type="dxa"/>
            </w:tcMar>
            <w:vAlign w:val="center"/>
            <w:hideMark/>
          </w:tcPr>
          <w:p>
            <w:pPr>
              <w:spacing w:before="0" w:after="0" w:line="207" w:lineRule="atLeast"/>
              <w:jc w:val="both"/>
              <w:rPr>
                <w:sz w:val="18"/>
                <w:szCs w:val="18"/>
              </w:rPr>
            </w:pPr>
            <w:r>
              <w:rPr>
                <w:sz w:val="18"/>
                <w:szCs w:val="18"/>
              </w:rPr>
              <w:t>This project  has multiple user roles. Like Patient is select Medical offices and chouse Doctor and make online appointment. Then on perticular time doctor can make video call with patient and consult to patient.</w:t>
            </w:r>
          </w:p>
          <w:p>
            <w:pPr>
              <w:spacing w:before="0" w:after="0" w:line="207" w:lineRule="atLeast"/>
              <w:jc w:val="both"/>
              <w:rPr>
                <w:sz w:val="18"/>
                <w:szCs w:val="18"/>
              </w:rPr>
            </w:pPr>
            <w:r>
              <w:rPr>
                <w:sz w:val="18"/>
                <w:szCs w:val="18"/>
              </w:rPr>
              <w:t>Only Medical office can add doctors and Patient send payment through online mode to medical office.</w:t>
            </w:r>
          </w:p>
        </w:tc>
      </w:tr>
      <w:tr>
        <w:tblPrEx>
          <w:tblW w:w="9375" w:type="dxa"/>
          <w:tblCellSpacing w:w="15" w:type="dxa"/>
          <w:tblCellMar>
            <w:top w:w="15" w:type="dxa"/>
            <w:left w:w="15" w:type="dxa"/>
            <w:bottom w:w="15" w:type="dxa"/>
            <w:right w:w="15" w:type="dxa"/>
          </w:tblCellMar>
        </w:tblPrEx>
        <w:trPr>
          <w:trHeight w:val="404"/>
          <w:tblCellSpacing w:w="15" w:type="dxa"/>
        </w:trPr>
        <w:tc>
          <w:tcPr>
            <w:tcW w:w="2523" w:type="dxa"/>
            <w:tcMar>
              <w:top w:w="15" w:type="dxa"/>
              <w:left w:w="101" w:type="dxa"/>
              <w:bottom w:w="15" w:type="dxa"/>
              <w:right w:w="101" w:type="dxa"/>
            </w:tcMar>
            <w:vAlign w:val="center"/>
            <w:hideMark/>
          </w:tcPr>
          <w:p>
            <w:pPr>
              <w:spacing w:before="0" w:after="0" w:line="207" w:lineRule="atLeast"/>
              <w:jc w:val="center"/>
              <w:rPr>
                <w:sz w:val="18"/>
                <w:szCs w:val="18"/>
              </w:rPr>
            </w:pPr>
            <w:r>
              <w:rPr>
                <w:sz w:val="18"/>
                <w:szCs w:val="18"/>
              </w:rPr>
              <w:t>Tools &amp; technology used</w:t>
            </w:r>
          </w:p>
        </w:tc>
        <w:tc>
          <w:tcPr>
            <w:tcW w:w="6807" w:type="dxa"/>
            <w:tcMar>
              <w:top w:w="15" w:type="dxa"/>
              <w:left w:w="101" w:type="dxa"/>
              <w:bottom w:w="15" w:type="dxa"/>
              <w:right w:w="101" w:type="dxa"/>
            </w:tcMar>
            <w:vAlign w:val="center"/>
            <w:hideMark/>
          </w:tcPr>
          <w:p>
            <w:pPr>
              <w:spacing w:before="0" w:after="0" w:line="207" w:lineRule="atLeast"/>
              <w:rPr>
                <w:sz w:val="18"/>
                <w:szCs w:val="18"/>
              </w:rPr>
            </w:pPr>
            <w:r>
              <w:rPr>
                <w:sz w:val="18"/>
                <w:szCs w:val="18"/>
              </w:rPr>
              <w:t>Wordpress, amazonechime, Bootstrap version 3  Html +CSS</w:t>
            </w:r>
          </w:p>
        </w:tc>
      </w:tr>
      <w:tr>
        <w:tblPrEx>
          <w:tblW w:w="9375" w:type="dxa"/>
          <w:tblCellSpacing w:w="15" w:type="dxa"/>
          <w:tblCellMar>
            <w:top w:w="15" w:type="dxa"/>
            <w:left w:w="15" w:type="dxa"/>
            <w:bottom w:w="15" w:type="dxa"/>
            <w:right w:w="15" w:type="dxa"/>
          </w:tblCellMar>
        </w:tblPrEx>
        <w:trPr>
          <w:trHeight w:val="287"/>
          <w:tblCellSpacing w:w="15" w:type="dxa"/>
        </w:trPr>
        <w:tc>
          <w:tcPr>
            <w:tcW w:w="2523" w:type="dxa"/>
            <w:tcMar>
              <w:top w:w="15" w:type="dxa"/>
              <w:left w:w="101" w:type="dxa"/>
              <w:bottom w:w="15" w:type="dxa"/>
              <w:right w:w="101" w:type="dxa"/>
            </w:tcMar>
            <w:vAlign w:val="center"/>
            <w:hideMark/>
          </w:tcPr>
          <w:p>
            <w:pPr>
              <w:spacing w:before="0" w:after="0" w:line="207" w:lineRule="atLeast"/>
              <w:jc w:val="center"/>
              <w:rPr>
                <w:sz w:val="18"/>
                <w:szCs w:val="18"/>
              </w:rPr>
            </w:pPr>
            <w:r>
              <w:rPr>
                <w:sz w:val="18"/>
                <w:szCs w:val="18"/>
              </w:rPr>
              <w:t>Duration</w:t>
            </w:r>
          </w:p>
        </w:tc>
        <w:tc>
          <w:tcPr>
            <w:tcW w:w="6807" w:type="dxa"/>
            <w:tcMar>
              <w:top w:w="15" w:type="dxa"/>
              <w:left w:w="101" w:type="dxa"/>
              <w:bottom w:w="15" w:type="dxa"/>
              <w:right w:w="101" w:type="dxa"/>
            </w:tcMar>
            <w:vAlign w:val="center"/>
            <w:hideMark/>
          </w:tcPr>
          <w:p>
            <w:pPr>
              <w:spacing w:before="0" w:after="0" w:line="207" w:lineRule="atLeast"/>
              <w:rPr>
                <w:sz w:val="18"/>
                <w:szCs w:val="18"/>
              </w:rPr>
            </w:pPr>
            <w:r>
              <w:rPr>
                <w:sz w:val="18"/>
                <w:szCs w:val="18"/>
              </w:rPr>
              <w:t>Aug-2021</w:t>
            </w:r>
          </w:p>
        </w:tc>
      </w:tr>
    </w:tbl>
    <w:p/>
    <w:p>
      <w:pPr>
        <w:numPr>
          <w:ilvl w:val="0"/>
          <w:numId w:val="5"/>
        </w:numPr>
        <w:spacing w:before="240" w:after="240"/>
        <w:ind w:left="720" w:hanging="210"/>
        <w:jc w:val="left"/>
      </w:pPr>
      <w:hyperlink r:id="rId5" w:tgtFrame="_blank" w:tooltip="http://test.mammothsecurity.com/" w:history="1">
        <w:r>
          <w:rPr>
            <w:rFonts w:ascii="Segoe UI" w:eastAsia="Segoe UI" w:hAnsi="Segoe UI" w:cs="Segoe UI"/>
            <w:b/>
            <w:bCs/>
            <w:color w:val="0000EE"/>
            <w:sz w:val="21"/>
            <w:szCs w:val="21"/>
            <w:u w:val="single" w:color="0000EE"/>
          </w:rPr>
          <w:t>mammothsecurity</w:t>
        </w:r>
      </w:hyperlink>
    </w:p>
    <w:tbl>
      <w:tblPr>
        <w:tblW w:w="9375" w:type="dxa"/>
        <w:tblCellSpacing w:w="15"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Pr>
      <w:tblGrid>
        <w:gridCol w:w="2610"/>
        <w:gridCol w:w="6690"/>
      </w:tblGrid>
      <w:tr>
        <w:tblPrEx>
          <w:tblW w:w="9375" w:type="dxa"/>
          <w:tblCellSpacing w:w="15"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PrEx>
        <w:trPr>
          <w:trHeight w:val="323"/>
          <w:tblCellSpacing w:w="15" w:type="dxa"/>
        </w:trPr>
        <w:tc>
          <w:tcPr>
            <w:tcW w:w="2523" w:type="dxa"/>
            <w:tcMar>
              <w:top w:w="15" w:type="dxa"/>
              <w:left w:w="101" w:type="dxa"/>
              <w:bottom w:w="15" w:type="dxa"/>
              <w:right w:w="101" w:type="dxa"/>
            </w:tcMar>
            <w:vAlign w:val="center"/>
            <w:hideMark/>
          </w:tcPr>
          <w:p>
            <w:pPr>
              <w:spacing w:before="0" w:after="0" w:line="207" w:lineRule="atLeast"/>
              <w:jc w:val="center"/>
              <w:rPr>
                <w:sz w:val="18"/>
                <w:szCs w:val="18"/>
              </w:rPr>
            </w:pPr>
            <w:r>
              <w:rPr>
                <w:sz w:val="18"/>
                <w:szCs w:val="18"/>
              </w:rPr>
              <w:t>Domain</w:t>
            </w:r>
          </w:p>
        </w:tc>
        <w:tc>
          <w:tcPr>
            <w:tcW w:w="6807" w:type="dxa"/>
            <w:tcMar>
              <w:top w:w="15" w:type="dxa"/>
              <w:left w:w="101" w:type="dxa"/>
              <w:bottom w:w="15" w:type="dxa"/>
              <w:right w:w="101" w:type="dxa"/>
            </w:tcMar>
            <w:vAlign w:val="center"/>
            <w:hideMark/>
          </w:tcPr>
          <w:p>
            <w:pPr>
              <w:spacing w:before="0" w:after="0" w:line="207" w:lineRule="atLeast"/>
              <w:rPr>
                <w:sz w:val="18"/>
                <w:szCs w:val="18"/>
              </w:rPr>
            </w:pPr>
            <w:r>
              <w:rPr>
                <w:sz w:val="18"/>
                <w:szCs w:val="18"/>
              </w:rPr>
              <w:t>Web Development</w:t>
            </w:r>
          </w:p>
        </w:tc>
      </w:tr>
      <w:tr>
        <w:tblPrEx>
          <w:tblW w:w="9375" w:type="dxa"/>
          <w:tblCellSpacing w:w="15" w:type="dxa"/>
          <w:tblCellMar>
            <w:top w:w="15" w:type="dxa"/>
            <w:left w:w="15" w:type="dxa"/>
            <w:bottom w:w="15" w:type="dxa"/>
            <w:right w:w="15" w:type="dxa"/>
          </w:tblCellMar>
        </w:tblPrEx>
        <w:trPr>
          <w:trHeight w:val="548"/>
          <w:tblCellSpacing w:w="15" w:type="dxa"/>
        </w:trPr>
        <w:tc>
          <w:tcPr>
            <w:tcW w:w="2523" w:type="dxa"/>
            <w:tcMar>
              <w:top w:w="15" w:type="dxa"/>
              <w:left w:w="101" w:type="dxa"/>
              <w:bottom w:w="15" w:type="dxa"/>
              <w:right w:w="101" w:type="dxa"/>
            </w:tcMar>
            <w:vAlign w:val="center"/>
            <w:hideMark/>
          </w:tcPr>
          <w:p>
            <w:pPr>
              <w:spacing w:before="0" w:after="0" w:line="207" w:lineRule="atLeast"/>
              <w:jc w:val="center"/>
              <w:rPr>
                <w:sz w:val="18"/>
                <w:szCs w:val="18"/>
              </w:rPr>
            </w:pPr>
            <w:r>
              <w:rPr>
                <w:sz w:val="18"/>
                <w:szCs w:val="18"/>
              </w:rPr>
              <w:t>URL</w:t>
            </w:r>
          </w:p>
        </w:tc>
        <w:tc>
          <w:tcPr>
            <w:tcW w:w="6807" w:type="dxa"/>
            <w:tcMar>
              <w:top w:w="15" w:type="dxa"/>
              <w:left w:w="101" w:type="dxa"/>
              <w:bottom w:w="15" w:type="dxa"/>
              <w:right w:w="101" w:type="dxa"/>
            </w:tcMar>
            <w:vAlign w:val="center"/>
            <w:hideMark/>
          </w:tcPr>
          <w:p>
            <w:pPr>
              <w:spacing w:before="0" w:after="0" w:line="207" w:lineRule="atLeast"/>
              <w:rPr>
                <w:sz w:val="18"/>
                <w:szCs w:val="18"/>
              </w:rPr>
            </w:pPr>
            <w:r>
              <w:rPr>
                <w:sz w:val="18"/>
                <w:szCs w:val="18"/>
              </w:rPr>
              <w:t> </w:t>
            </w:r>
          </w:p>
          <w:p>
            <w:pPr>
              <w:spacing w:before="0" w:after="0" w:line="207" w:lineRule="atLeast"/>
              <w:rPr>
                <w:sz w:val="18"/>
                <w:szCs w:val="18"/>
              </w:rPr>
            </w:pPr>
            <w:hyperlink r:id="rId6" w:tgtFrame="_blank" w:tooltip="https://mammothsecurity.com/" w:history="1">
              <w:r>
                <w:rPr>
                  <w:rFonts w:ascii="Segoe UI" w:eastAsia="Segoe UI" w:hAnsi="Segoe UI" w:cs="Segoe UI"/>
                  <w:color w:val="5B5FC7"/>
                  <w:sz w:val="21"/>
                  <w:szCs w:val="21"/>
                  <w:u w:val="single" w:color="5B5FC7"/>
                </w:rPr>
                <w:t>https://mammothsecurity.com/</w:t>
              </w:r>
            </w:hyperlink>
          </w:p>
          <w:p>
            <w:pPr>
              <w:spacing w:before="0" w:after="0" w:line="207" w:lineRule="atLeast"/>
              <w:rPr>
                <w:sz w:val="18"/>
                <w:szCs w:val="18"/>
              </w:rPr>
            </w:pPr>
            <w:r>
              <w:rPr>
                <w:sz w:val="18"/>
                <w:szCs w:val="18"/>
              </w:rPr>
              <w:t> </w:t>
            </w:r>
          </w:p>
        </w:tc>
      </w:tr>
      <w:tr>
        <w:tblPrEx>
          <w:tblW w:w="9375" w:type="dxa"/>
          <w:tblCellSpacing w:w="15" w:type="dxa"/>
          <w:tblCellMar>
            <w:top w:w="15" w:type="dxa"/>
            <w:left w:w="15" w:type="dxa"/>
            <w:bottom w:w="15" w:type="dxa"/>
            <w:right w:w="15" w:type="dxa"/>
          </w:tblCellMar>
        </w:tblPrEx>
        <w:trPr>
          <w:trHeight w:val="350"/>
          <w:tblCellSpacing w:w="15" w:type="dxa"/>
        </w:trPr>
        <w:tc>
          <w:tcPr>
            <w:tcW w:w="2523" w:type="dxa"/>
            <w:tcMar>
              <w:top w:w="15" w:type="dxa"/>
              <w:left w:w="101" w:type="dxa"/>
              <w:bottom w:w="15" w:type="dxa"/>
              <w:right w:w="101" w:type="dxa"/>
            </w:tcMar>
            <w:vAlign w:val="center"/>
            <w:hideMark/>
          </w:tcPr>
          <w:p>
            <w:pPr>
              <w:spacing w:before="0" w:after="0" w:line="207" w:lineRule="atLeast"/>
              <w:jc w:val="center"/>
              <w:rPr>
                <w:sz w:val="18"/>
                <w:szCs w:val="18"/>
              </w:rPr>
            </w:pPr>
            <w:r>
              <w:rPr>
                <w:sz w:val="18"/>
                <w:szCs w:val="18"/>
              </w:rPr>
              <w:t>Primary Role</w:t>
            </w:r>
          </w:p>
        </w:tc>
        <w:tc>
          <w:tcPr>
            <w:tcW w:w="6807" w:type="dxa"/>
            <w:tcMar>
              <w:top w:w="15" w:type="dxa"/>
              <w:left w:w="101" w:type="dxa"/>
              <w:bottom w:w="15" w:type="dxa"/>
              <w:right w:w="101" w:type="dxa"/>
            </w:tcMar>
            <w:vAlign w:val="center"/>
            <w:hideMark/>
          </w:tcPr>
          <w:p>
            <w:pPr>
              <w:spacing w:before="0" w:after="0" w:line="207" w:lineRule="atLeast"/>
              <w:rPr>
                <w:sz w:val="18"/>
                <w:szCs w:val="18"/>
              </w:rPr>
            </w:pPr>
            <w:r>
              <w:rPr>
                <w:sz w:val="18"/>
                <w:szCs w:val="18"/>
              </w:rPr>
              <w:t>Laravel Developer</w:t>
            </w:r>
          </w:p>
        </w:tc>
      </w:tr>
      <w:tr>
        <w:tblPrEx>
          <w:tblW w:w="9375" w:type="dxa"/>
          <w:tblCellSpacing w:w="15" w:type="dxa"/>
          <w:tblCellMar>
            <w:top w:w="15" w:type="dxa"/>
            <w:left w:w="15" w:type="dxa"/>
            <w:bottom w:w="15" w:type="dxa"/>
            <w:right w:w="15" w:type="dxa"/>
          </w:tblCellMar>
        </w:tblPrEx>
        <w:trPr>
          <w:trHeight w:val="890"/>
          <w:tblCellSpacing w:w="15" w:type="dxa"/>
        </w:trPr>
        <w:tc>
          <w:tcPr>
            <w:tcW w:w="2523" w:type="dxa"/>
            <w:tcMar>
              <w:top w:w="15" w:type="dxa"/>
              <w:left w:w="101" w:type="dxa"/>
              <w:bottom w:w="15" w:type="dxa"/>
              <w:right w:w="101" w:type="dxa"/>
            </w:tcMar>
            <w:vAlign w:val="center"/>
            <w:hideMark/>
          </w:tcPr>
          <w:p>
            <w:pPr>
              <w:spacing w:before="0" w:after="0" w:line="207" w:lineRule="atLeast"/>
              <w:jc w:val="center"/>
              <w:rPr>
                <w:sz w:val="18"/>
                <w:szCs w:val="18"/>
              </w:rPr>
            </w:pPr>
            <w:r>
              <w:rPr>
                <w:sz w:val="18"/>
                <w:szCs w:val="18"/>
              </w:rPr>
              <w:t>Description</w:t>
            </w:r>
          </w:p>
        </w:tc>
        <w:tc>
          <w:tcPr>
            <w:tcW w:w="6807" w:type="dxa"/>
            <w:tcMar>
              <w:top w:w="15" w:type="dxa"/>
              <w:left w:w="101" w:type="dxa"/>
              <w:bottom w:w="15" w:type="dxa"/>
              <w:right w:w="101" w:type="dxa"/>
            </w:tcMar>
            <w:vAlign w:val="center"/>
            <w:hideMark/>
          </w:tcPr>
          <w:p>
            <w:pPr>
              <w:spacing w:before="0" w:after="0" w:line="207" w:lineRule="atLeast"/>
              <w:jc w:val="both"/>
              <w:rPr>
                <w:sz w:val="18"/>
                <w:szCs w:val="18"/>
              </w:rPr>
            </w:pPr>
            <w:r>
              <w:rPr>
                <w:sz w:val="18"/>
                <w:szCs w:val="18"/>
              </w:rPr>
              <w:t>This project  is simple info site for security cameras,</w:t>
            </w:r>
          </w:p>
          <w:p>
            <w:pPr>
              <w:spacing w:before="0" w:after="0" w:line="207" w:lineRule="atLeast"/>
              <w:jc w:val="both"/>
              <w:rPr>
                <w:sz w:val="18"/>
                <w:szCs w:val="18"/>
              </w:rPr>
            </w:pPr>
            <w:r>
              <w:rPr>
                <w:sz w:val="18"/>
                <w:szCs w:val="18"/>
              </w:rPr>
              <w:t>Making Admin panel for each section dynamic, admin can edit,update,create,delete any web section.</w:t>
            </w:r>
          </w:p>
        </w:tc>
      </w:tr>
      <w:tr>
        <w:tblPrEx>
          <w:tblW w:w="9375" w:type="dxa"/>
          <w:tblCellSpacing w:w="15" w:type="dxa"/>
          <w:tblCellMar>
            <w:top w:w="15" w:type="dxa"/>
            <w:left w:w="15" w:type="dxa"/>
            <w:bottom w:w="15" w:type="dxa"/>
            <w:right w:w="15" w:type="dxa"/>
          </w:tblCellMar>
        </w:tblPrEx>
        <w:trPr>
          <w:trHeight w:val="404"/>
          <w:tblCellSpacing w:w="15" w:type="dxa"/>
        </w:trPr>
        <w:tc>
          <w:tcPr>
            <w:tcW w:w="2523" w:type="dxa"/>
            <w:tcMar>
              <w:top w:w="15" w:type="dxa"/>
              <w:left w:w="101" w:type="dxa"/>
              <w:bottom w:w="15" w:type="dxa"/>
              <w:right w:w="101" w:type="dxa"/>
            </w:tcMar>
            <w:vAlign w:val="center"/>
            <w:hideMark/>
          </w:tcPr>
          <w:p>
            <w:pPr>
              <w:spacing w:before="0" w:after="0" w:line="207" w:lineRule="atLeast"/>
              <w:jc w:val="center"/>
              <w:rPr>
                <w:sz w:val="18"/>
                <w:szCs w:val="18"/>
              </w:rPr>
            </w:pPr>
            <w:r>
              <w:rPr>
                <w:sz w:val="18"/>
                <w:szCs w:val="18"/>
              </w:rPr>
              <w:t>Tools &amp; technology used</w:t>
            </w:r>
          </w:p>
        </w:tc>
        <w:tc>
          <w:tcPr>
            <w:tcW w:w="6807" w:type="dxa"/>
            <w:tcMar>
              <w:top w:w="15" w:type="dxa"/>
              <w:left w:w="101" w:type="dxa"/>
              <w:bottom w:w="15" w:type="dxa"/>
              <w:right w:w="101" w:type="dxa"/>
            </w:tcMar>
            <w:vAlign w:val="center"/>
            <w:hideMark/>
          </w:tcPr>
          <w:p>
            <w:pPr>
              <w:spacing w:before="0" w:after="0" w:line="207" w:lineRule="atLeast"/>
              <w:rPr>
                <w:sz w:val="18"/>
                <w:szCs w:val="18"/>
              </w:rPr>
            </w:pPr>
            <w:r>
              <w:rPr>
                <w:sz w:val="18"/>
                <w:szCs w:val="18"/>
              </w:rPr>
              <w:t>Laravel, , Bootstrap  Html +CSS</w:t>
            </w:r>
          </w:p>
        </w:tc>
      </w:tr>
      <w:tr>
        <w:tblPrEx>
          <w:tblW w:w="9375" w:type="dxa"/>
          <w:tblCellSpacing w:w="15" w:type="dxa"/>
          <w:tblCellMar>
            <w:top w:w="15" w:type="dxa"/>
            <w:left w:w="15" w:type="dxa"/>
            <w:bottom w:w="15" w:type="dxa"/>
            <w:right w:w="15" w:type="dxa"/>
          </w:tblCellMar>
        </w:tblPrEx>
        <w:trPr>
          <w:trHeight w:val="287"/>
          <w:tblCellSpacing w:w="15" w:type="dxa"/>
        </w:trPr>
        <w:tc>
          <w:tcPr>
            <w:tcW w:w="2523" w:type="dxa"/>
            <w:tcMar>
              <w:top w:w="15" w:type="dxa"/>
              <w:left w:w="101" w:type="dxa"/>
              <w:bottom w:w="15" w:type="dxa"/>
              <w:right w:w="101" w:type="dxa"/>
            </w:tcMar>
            <w:vAlign w:val="center"/>
            <w:hideMark/>
          </w:tcPr>
          <w:p>
            <w:pPr>
              <w:spacing w:before="0" w:after="0" w:line="207" w:lineRule="atLeast"/>
              <w:jc w:val="center"/>
              <w:rPr>
                <w:sz w:val="18"/>
                <w:szCs w:val="18"/>
              </w:rPr>
            </w:pPr>
            <w:r>
              <w:rPr>
                <w:sz w:val="18"/>
                <w:szCs w:val="18"/>
              </w:rPr>
              <w:t>Duration</w:t>
            </w:r>
          </w:p>
        </w:tc>
        <w:tc>
          <w:tcPr>
            <w:tcW w:w="6807" w:type="dxa"/>
            <w:tcMar>
              <w:top w:w="15" w:type="dxa"/>
              <w:left w:w="101" w:type="dxa"/>
              <w:bottom w:w="15" w:type="dxa"/>
              <w:right w:w="101" w:type="dxa"/>
            </w:tcMar>
            <w:vAlign w:val="center"/>
            <w:hideMark/>
          </w:tcPr>
          <w:p>
            <w:pPr>
              <w:spacing w:before="0" w:after="0" w:line="207" w:lineRule="atLeast"/>
              <w:rPr>
                <w:sz w:val="18"/>
                <w:szCs w:val="18"/>
              </w:rPr>
            </w:pPr>
            <w:r>
              <w:rPr>
                <w:sz w:val="18"/>
                <w:szCs w:val="18"/>
              </w:rPr>
              <w:t>Dec-2021</w:t>
            </w:r>
          </w:p>
        </w:tc>
      </w:tr>
    </w:tbl>
    <w:p/>
    <w:p>
      <w:pPr>
        <w:pBdr>
          <w:top w:val="single" w:sz="4" w:space="1" w:color="000000"/>
          <w:bottom w:val="single" w:sz="4" w:space="1" w:color="000000"/>
        </w:pBdr>
        <w:shd w:val="clear" w:color="auto" w:fill="D9D9D9"/>
        <w:spacing w:before="0" w:after="240"/>
      </w:pPr>
      <w:r>
        <w:rPr>
          <w:rFonts w:ascii="Arial" w:eastAsia="Arial" w:hAnsi="Arial" w:cs="Arial"/>
          <w:b/>
          <w:bCs/>
        </w:rPr>
        <w:t>Educational Qualification:</w:t>
      </w:r>
    </w:p>
    <w:p>
      <w:pPr>
        <w:spacing w:before="0" w:after="0" w:line="360" w:lineRule="auto"/>
        <w:rPr>
          <w:sz w:val="18"/>
          <w:szCs w:val="18"/>
        </w:rPr>
      </w:pPr>
      <w:r>
        <w:rPr>
          <w:strike w:val="0"/>
          <w:sz w:val="18"/>
          <w:szCs w:val="18"/>
          <w:u w:val="none"/>
        </w:rPr>
        <w:drawing>
          <wp:anchor simplePos="0" relativeHeight="251658240" behindDoc="0" locked="0" layoutInCell="1" allowOverlap="1">
            <wp:simplePos x="0" y="0"/>
            <wp:positionH relativeFrom="column">
              <wp:posOffset>957961</wp:posOffset>
            </wp:positionH>
            <wp:positionV relativeFrom="paragraph">
              <wp:posOffset>63119</wp:posOffset>
            </wp:positionV>
            <wp:extent cx="9525" cy="923925"/>
            <wp:wrapNone/>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1" name=""/>
                    <pic:cNvPicPr>
                      <a:picLocks noChangeAspect="1"/>
                    </pic:cNvPicPr>
                  </pic:nvPicPr>
                  <pic:blipFill>
                    <a:blip xmlns:r="http://schemas.openxmlformats.org/officeDocument/2006/relationships" r:embed="rId7"/>
                    <a:stretch>
                      <a:fillRect/>
                    </a:stretch>
                  </pic:blipFill>
                  <pic:spPr>
                    <a:xfrm>
                      <a:off x="0" y="0"/>
                      <a:ext cx="9525" cy="923925"/>
                    </a:xfrm>
                    <a:prstGeom prst="rect">
                      <a:avLst/>
                    </a:prstGeom>
                  </pic:spPr>
                </pic:pic>
              </a:graphicData>
            </a:graphic>
          </wp:anchor>
        </w:drawing>
      </w:r>
      <w:r>
        <w:rPr>
          <w:rFonts w:ascii="Arial" w:eastAsia="Arial" w:hAnsi="Arial" w:cs="Arial"/>
          <w:b/>
          <w:bCs/>
          <w:sz w:val="18"/>
          <w:szCs w:val="18"/>
        </w:rPr>
        <w:t>2013-2017</w:t>
      </w:r>
      <w:r>
        <w:rPr>
          <w:rFonts w:ascii="Arial" w:eastAsia="Arial" w:hAnsi="Arial" w:cs="Arial"/>
          <w:b/>
          <w:bCs/>
          <w:sz w:val="18"/>
          <w:szCs w:val="18"/>
        </w:rPr>
        <w:tab/>
      </w:r>
      <w:r>
        <w:rPr>
          <w:strike w:val="0"/>
          <w:sz w:val="18"/>
          <w:szCs w:val="18"/>
          <w:u w:val="none"/>
        </w:rPr>
        <w:drawing>
          <wp:inline>
            <wp:extent cx="104775" cy="104775"/>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3" name=""/>
                    <pic:cNvPicPr>
                      <a:picLocks noChangeAspect="1"/>
                    </pic:cNvPicPr>
                  </pic:nvPicPr>
                  <pic:blipFill>
                    <a:blip xmlns:r="http://schemas.openxmlformats.org/officeDocument/2006/relationships" r:embed="rId8"/>
                    <a:stretch>
                      <a:fillRect/>
                    </a:stretch>
                  </pic:blipFill>
                  <pic:spPr>
                    <a:xfrm>
                      <a:off x="0" y="0"/>
                      <a:ext cx="104775" cy="104775"/>
                    </a:xfrm>
                    <a:prstGeom prst="rect">
                      <a:avLst/>
                    </a:prstGeom>
                  </pic:spPr>
                </pic:pic>
              </a:graphicData>
            </a:graphic>
          </wp:inline>
        </w:drawing>
      </w:r>
      <w:r>
        <w:rPr>
          <w:strike w:val="0"/>
          <w:sz w:val="18"/>
          <w:szCs w:val="18"/>
          <w:u w:val="none"/>
        </w:rPr>
        <w:tab/>
      </w:r>
      <w:r>
        <w:rPr>
          <w:rFonts w:ascii="Arial" w:eastAsia="Arial" w:hAnsi="Arial" w:cs="Arial"/>
          <w:b/>
          <w:bCs/>
          <w:sz w:val="18"/>
          <w:szCs w:val="18"/>
        </w:rPr>
        <w:t>Guru Nanak Institute of Technology, Mullana</w:t>
      </w:r>
    </w:p>
    <w:p>
      <w:pPr>
        <w:spacing w:before="0" w:after="240"/>
        <w:ind w:left="1440" w:firstLine="720"/>
        <w:rPr>
          <w:sz w:val="18"/>
          <w:szCs w:val="18"/>
        </w:rPr>
      </w:pPr>
      <w:r>
        <w:rPr>
          <w:rFonts w:ascii="Arial" w:eastAsia="Arial" w:hAnsi="Arial" w:cs="Arial"/>
          <w:sz w:val="18"/>
          <w:szCs w:val="18"/>
        </w:rPr>
        <w:t>Bachelor of Technology in computer science(CSE).</w:t>
      </w:r>
    </w:p>
    <w:p>
      <w:pPr>
        <w:spacing w:before="0" w:after="0" w:line="360" w:lineRule="auto"/>
        <w:rPr>
          <w:sz w:val="18"/>
          <w:szCs w:val="18"/>
        </w:rPr>
      </w:pPr>
      <w:r>
        <w:rPr>
          <w:rFonts w:ascii="Arial" w:eastAsia="Arial" w:hAnsi="Arial" w:cs="Arial"/>
          <w:b/>
          <w:bCs/>
          <w:sz w:val="18"/>
          <w:szCs w:val="18"/>
        </w:rPr>
        <w:t>2013</w:t>
      </w:r>
      <w:r>
        <w:rPr>
          <w:rFonts w:ascii="Arial" w:eastAsia="Arial" w:hAnsi="Arial" w:cs="Arial"/>
          <w:b/>
          <w:bCs/>
          <w:sz w:val="18"/>
          <w:szCs w:val="18"/>
        </w:rPr>
        <w:t xml:space="preserve">            </w:t>
      </w:r>
      <w:r>
        <w:rPr>
          <w:rFonts w:ascii="Arial" w:eastAsia="Arial" w:hAnsi="Arial" w:cs="Arial"/>
          <w:b/>
          <w:bCs/>
          <w:sz w:val="18"/>
          <w:szCs w:val="18"/>
        </w:rPr>
        <w:tab/>
      </w:r>
      <w:r>
        <w:rPr>
          <w:strike w:val="0"/>
          <w:sz w:val="18"/>
          <w:szCs w:val="18"/>
          <w:u w:val="none"/>
        </w:rPr>
        <w:drawing>
          <wp:inline>
            <wp:extent cx="104775" cy="104775"/>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5" name=""/>
                    <pic:cNvPicPr>
                      <a:picLocks noChangeAspect="1"/>
                    </pic:cNvPicPr>
                  </pic:nvPicPr>
                  <pic:blipFill>
                    <a:blip xmlns:r="http://schemas.openxmlformats.org/officeDocument/2006/relationships" r:embed="rId8"/>
                    <a:stretch>
                      <a:fillRect/>
                    </a:stretch>
                  </pic:blipFill>
                  <pic:spPr>
                    <a:xfrm>
                      <a:off x="0" y="0"/>
                      <a:ext cx="104775" cy="104775"/>
                    </a:xfrm>
                    <a:prstGeom prst="rect">
                      <a:avLst/>
                    </a:prstGeom>
                  </pic:spPr>
                </pic:pic>
              </a:graphicData>
            </a:graphic>
          </wp:inline>
        </w:drawing>
      </w:r>
      <w:r>
        <w:rPr>
          <w:strike w:val="0"/>
          <w:sz w:val="18"/>
          <w:szCs w:val="18"/>
          <w:u w:val="none"/>
        </w:rPr>
        <w:tab/>
      </w:r>
      <w:r>
        <w:rPr>
          <w:rFonts w:ascii="Arial" w:eastAsia="Arial" w:hAnsi="Arial" w:cs="Arial"/>
          <w:b/>
          <w:bCs/>
          <w:sz w:val="18"/>
          <w:szCs w:val="18"/>
        </w:rPr>
        <w:t>DAV Sen. Sec. School, Ambala</w:t>
      </w:r>
    </w:p>
    <w:p>
      <w:pPr>
        <w:spacing w:before="0" w:after="240"/>
        <w:ind w:left="1440" w:firstLine="720"/>
        <w:rPr>
          <w:sz w:val="18"/>
          <w:szCs w:val="18"/>
        </w:rPr>
      </w:pPr>
      <w:r>
        <w:rPr>
          <w:rFonts w:ascii="Arial" w:eastAsia="Arial" w:hAnsi="Arial" w:cs="Arial"/>
          <w:sz w:val="18"/>
          <w:szCs w:val="18"/>
        </w:rPr>
        <w:t>Science (Non-Medical), HBSE Board</w:t>
      </w:r>
    </w:p>
    <w:p>
      <w:pPr>
        <w:spacing w:before="0" w:after="0" w:line="360" w:lineRule="auto"/>
        <w:rPr>
          <w:sz w:val="18"/>
          <w:szCs w:val="18"/>
        </w:rPr>
      </w:pPr>
      <w:r>
        <w:rPr>
          <w:rFonts w:ascii="Arial" w:eastAsia="Arial" w:hAnsi="Arial" w:cs="Arial"/>
          <w:b/>
          <w:bCs/>
          <w:sz w:val="18"/>
          <w:szCs w:val="18"/>
        </w:rPr>
        <w:t>2010</w:t>
      </w:r>
      <w:r>
        <w:rPr>
          <w:rFonts w:ascii="Arial" w:eastAsia="Arial" w:hAnsi="Arial" w:cs="Arial"/>
          <w:b/>
          <w:bCs/>
          <w:sz w:val="18"/>
          <w:szCs w:val="18"/>
        </w:rPr>
        <w:t xml:space="preserve">          </w:t>
      </w:r>
      <w:r>
        <w:rPr>
          <w:rFonts w:ascii="Arial" w:eastAsia="Arial" w:hAnsi="Arial" w:cs="Arial"/>
          <w:b/>
          <w:bCs/>
          <w:sz w:val="18"/>
          <w:szCs w:val="18"/>
        </w:rPr>
        <w:t xml:space="preserve">           </w:t>
      </w:r>
      <w:r>
        <w:rPr>
          <w:strike w:val="0"/>
          <w:sz w:val="18"/>
          <w:szCs w:val="18"/>
          <w:u w:val="none"/>
        </w:rPr>
        <w:drawing>
          <wp:inline>
            <wp:extent cx="104775" cy="104775"/>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7" name=""/>
                    <pic:cNvPicPr>
                      <a:picLocks noChangeAspect="1"/>
                    </pic:cNvPicPr>
                  </pic:nvPicPr>
                  <pic:blipFill>
                    <a:blip xmlns:r="http://schemas.openxmlformats.org/officeDocument/2006/relationships" r:embed="rId8"/>
                    <a:stretch>
                      <a:fillRect/>
                    </a:stretch>
                  </pic:blipFill>
                  <pic:spPr>
                    <a:xfrm>
                      <a:off x="0" y="0"/>
                      <a:ext cx="104775" cy="104775"/>
                    </a:xfrm>
                    <a:prstGeom prst="rect">
                      <a:avLst/>
                    </a:prstGeom>
                  </pic:spPr>
                </pic:pic>
              </a:graphicData>
            </a:graphic>
          </wp:inline>
        </w:drawing>
      </w:r>
      <w:r>
        <w:rPr>
          <w:rFonts w:ascii="Arial" w:eastAsia="Arial" w:hAnsi="Arial" w:cs="Arial"/>
          <w:b/>
          <w:bCs/>
          <w:sz w:val="18"/>
          <w:szCs w:val="18"/>
        </w:rPr>
        <w:t xml:space="preserve">           </w:t>
      </w:r>
      <w:r>
        <w:rPr>
          <w:rFonts w:ascii="Arial" w:eastAsia="Arial" w:hAnsi="Arial" w:cs="Arial"/>
          <w:b/>
          <w:bCs/>
          <w:sz w:val="18"/>
          <w:szCs w:val="18"/>
        </w:rPr>
        <w:t>New Saraswati High School, Ambala</w:t>
      </w:r>
    </w:p>
    <w:p>
      <w:pPr>
        <w:spacing w:before="0" w:after="240"/>
        <w:ind w:left="1440" w:firstLine="720"/>
        <w:rPr>
          <w:sz w:val="18"/>
          <w:szCs w:val="18"/>
        </w:rPr>
      </w:pPr>
      <w:r>
        <w:rPr>
          <w:rFonts w:ascii="Arial" w:eastAsia="Arial" w:hAnsi="Arial" w:cs="Arial"/>
          <w:sz w:val="18"/>
          <w:szCs w:val="18"/>
        </w:rPr>
        <w:t>Matriculation, HBSE Board</w:t>
      </w:r>
    </w:p>
    <w:p>
      <w:pPr>
        <w:spacing w:before="100" w:after="120"/>
        <w:rPr>
          <w:sz w:val="18"/>
          <w:szCs w:val="18"/>
        </w:rPr>
      </w:pPr>
      <w:r>
        <w:rPr>
          <w:rFonts w:ascii="Arial" w:eastAsia="Arial" w:hAnsi="Arial" w:cs="Arial"/>
          <w:b/>
          <w:bCs/>
          <w:sz w:val="18"/>
          <w:szCs w:val="18"/>
        </w:rPr>
        <w:t xml:space="preserve">                                           </w:t>
      </w:r>
    </w:p>
    <w:p>
      <w:pPr>
        <w:spacing w:before="100" w:after="120"/>
        <w:rPr>
          <w:sz w:val="18"/>
          <w:szCs w:val="18"/>
        </w:rPr>
      </w:pPr>
      <w:r>
        <w:rPr>
          <w:rFonts w:ascii="Arial" w:eastAsia="Arial" w:hAnsi="Arial" w:cs="Arial"/>
          <w:b/>
          <w:bCs/>
          <w:sz w:val="18"/>
          <w:szCs w:val="18"/>
        </w:rPr>
        <w:t> </w:t>
      </w:r>
    </w:p>
    <w:p>
      <w:pPr>
        <w:pBdr>
          <w:top w:val="single" w:sz="4" w:space="1" w:color="000000"/>
          <w:bottom w:val="single" w:sz="4" w:space="1" w:color="000000"/>
        </w:pBdr>
        <w:shd w:val="clear" w:color="auto" w:fill="D9D9D9"/>
        <w:spacing w:before="0" w:after="240"/>
      </w:pPr>
      <w:r>
        <w:rPr>
          <w:rFonts w:ascii="Arial" w:eastAsia="Arial" w:hAnsi="Arial" w:cs="Arial"/>
          <w:b/>
          <w:bCs/>
        </w:rPr>
        <w:t>Skills / Ability:</w:t>
      </w:r>
    </w:p>
    <w:p>
      <w:pPr>
        <w:numPr>
          <w:ilvl w:val="0"/>
          <w:numId w:val="6"/>
        </w:numPr>
        <w:tabs>
          <w:tab w:val="left" w:pos="729"/>
        </w:tabs>
        <w:spacing w:before="100" w:after="120"/>
        <w:ind w:left="720" w:hanging="360"/>
      </w:pPr>
      <w:r>
        <w:rPr>
          <w:rFonts w:ascii="Cambria" w:eastAsia="Cambria" w:hAnsi="Cambria" w:cs="Cambria"/>
          <w:caps/>
          <w:color w:val="191919"/>
        </w:rPr>
        <w:t>•</w:t>
      </w:r>
      <w:r>
        <w:rPr>
          <w:rFonts w:ascii="Times New Roman" w:eastAsia="Times New Roman" w:hAnsi="Times New Roman" w:cs="Times New Roman"/>
          <w:b w:val="0"/>
          <w:bCs w:val="0"/>
          <w:i w:val="0"/>
          <w:iCs w:val="0"/>
          <w:smallCaps w:val="0"/>
          <w:sz w:val="14"/>
          <w:szCs w:val="14"/>
        </w:rPr>
        <w:t xml:space="preserve">         </w:t>
      </w:r>
      <w:r>
        <w:rPr>
          <w:rFonts w:ascii="Cambria" w:eastAsia="Cambria" w:hAnsi="Cambria" w:cs="Cambria"/>
          <w:caps/>
          <w:color w:val="191919"/>
        </w:rPr>
        <w:t>PHP, JQuery</w:t>
      </w:r>
    </w:p>
    <w:p>
      <w:pPr>
        <w:numPr>
          <w:ilvl w:val="0"/>
          <w:numId w:val="6"/>
        </w:numPr>
        <w:tabs>
          <w:tab w:val="left" w:pos="729"/>
        </w:tabs>
        <w:spacing w:before="100" w:after="120"/>
        <w:ind w:left="720" w:hanging="360"/>
      </w:pPr>
      <w:r>
        <w:rPr>
          <w:rFonts w:ascii="Cambria" w:eastAsia="Cambria" w:hAnsi="Cambria" w:cs="Cambria"/>
          <w:caps/>
          <w:color w:val="191919"/>
        </w:rPr>
        <w:t>•</w:t>
      </w:r>
      <w:r>
        <w:rPr>
          <w:rFonts w:ascii="Times New Roman" w:eastAsia="Times New Roman" w:hAnsi="Times New Roman" w:cs="Times New Roman"/>
          <w:b w:val="0"/>
          <w:bCs w:val="0"/>
          <w:i w:val="0"/>
          <w:iCs w:val="0"/>
          <w:smallCaps w:val="0"/>
          <w:sz w:val="14"/>
          <w:szCs w:val="14"/>
        </w:rPr>
        <w:t xml:space="preserve">         </w:t>
      </w:r>
      <w:r>
        <w:rPr>
          <w:rFonts w:ascii="Cambria" w:eastAsia="Cambria" w:hAnsi="Cambria" w:cs="Cambria"/>
          <w:caps/>
          <w:color w:val="191919"/>
        </w:rPr>
        <w:t>CMS (Drupal)</w:t>
      </w:r>
    </w:p>
    <w:p>
      <w:pPr>
        <w:numPr>
          <w:ilvl w:val="0"/>
          <w:numId w:val="6"/>
        </w:numPr>
        <w:tabs>
          <w:tab w:val="left" w:pos="729"/>
        </w:tabs>
        <w:spacing w:before="100" w:after="120"/>
        <w:ind w:left="720" w:hanging="360"/>
      </w:pPr>
      <w:r>
        <w:rPr>
          <w:rFonts w:ascii="Cambria" w:eastAsia="Cambria" w:hAnsi="Cambria" w:cs="Cambria"/>
          <w:caps/>
          <w:color w:val="191919"/>
        </w:rPr>
        <w:t>•</w:t>
      </w:r>
      <w:r>
        <w:rPr>
          <w:rFonts w:ascii="Times New Roman" w:eastAsia="Times New Roman" w:hAnsi="Times New Roman" w:cs="Times New Roman"/>
          <w:b w:val="0"/>
          <w:bCs w:val="0"/>
          <w:i w:val="0"/>
          <w:iCs w:val="0"/>
          <w:smallCaps w:val="0"/>
          <w:sz w:val="14"/>
          <w:szCs w:val="14"/>
        </w:rPr>
        <w:t xml:space="preserve">         </w:t>
      </w:r>
      <w:r>
        <w:rPr>
          <w:rFonts w:ascii="Cambria" w:eastAsia="Cambria" w:hAnsi="Cambria" w:cs="Cambria"/>
          <w:caps/>
          <w:color w:val="191919"/>
        </w:rPr>
        <w:t>HTML (TAGS, ATTRIBUTES)</w:t>
      </w:r>
    </w:p>
    <w:p>
      <w:pPr>
        <w:numPr>
          <w:ilvl w:val="0"/>
          <w:numId w:val="6"/>
        </w:numPr>
        <w:tabs>
          <w:tab w:val="left" w:pos="729"/>
        </w:tabs>
        <w:spacing w:before="100" w:after="120"/>
        <w:ind w:left="720" w:hanging="360"/>
      </w:pPr>
      <w:r>
        <w:rPr>
          <w:rFonts w:ascii="Cambria" w:eastAsia="Cambria" w:hAnsi="Cambria" w:cs="Cambria"/>
          <w:caps/>
          <w:color w:val="191919"/>
        </w:rPr>
        <w:t>•</w:t>
      </w:r>
      <w:r>
        <w:rPr>
          <w:rFonts w:ascii="Times New Roman" w:eastAsia="Times New Roman" w:hAnsi="Times New Roman" w:cs="Times New Roman"/>
          <w:b w:val="0"/>
          <w:bCs w:val="0"/>
          <w:i w:val="0"/>
          <w:iCs w:val="0"/>
          <w:smallCaps w:val="0"/>
          <w:sz w:val="14"/>
          <w:szCs w:val="14"/>
        </w:rPr>
        <w:t xml:space="preserve">         </w:t>
      </w:r>
      <w:r>
        <w:rPr>
          <w:rFonts w:ascii="Cambria" w:eastAsia="Cambria" w:hAnsi="Cambria" w:cs="Cambria"/>
          <w:caps/>
          <w:color w:val="191919"/>
        </w:rPr>
        <w:t xml:space="preserve"> Jquery (vARIABLES, fUNCTIONS)</w:t>
      </w:r>
    </w:p>
    <w:p>
      <w:pPr>
        <w:numPr>
          <w:ilvl w:val="0"/>
          <w:numId w:val="6"/>
        </w:numPr>
        <w:tabs>
          <w:tab w:val="left" w:pos="729"/>
        </w:tabs>
        <w:spacing w:before="100" w:after="120"/>
        <w:ind w:left="720" w:hanging="360"/>
      </w:pPr>
      <w:r>
        <w:rPr>
          <w:rFonts w:ascii="Cambria" w:eastAsia="Cambria" w:hAnsi="Cambria" w:cs="Cambria"/>
          <w:caps/>
          <w:color w:val="191919"/>
        </w:rPr>
        <w:t>•</w:t>
      </w:r>
      <w:r>
        <w:rPr>
          <w:rFonts w:ascii="Times New Roman" w:eastAsia="Times New Roman" w:hAnsi="Times New Roman" w:cs="Times New Roman"/>
          <w:b w:val="0"/>
          <w:bCs w:val="0"/>
          <w:i w:val="0"/>
          <w:iCs w:val="0"/>
          <w:smallCaps w:val="0"/>
          <w:sz w:val="14"/>
          <w:szCs w:val="14"/>
        </w:rPr>
        <w:t xml:space="preserve">         </w:t>
      </w:r>
      <w:r>
        <w:rPr>
          <w:rFonts w:ascii="Cambria" w:eastAsia="Cambria" w:hAnsi="Cambria" w:cs="Cambria"/>
          <w:caps/>
          <w:color w:val="191919"/>
        </w:rPr>
        <w:t>mysql (bASICS, QUERIES)</w:t>
      </w:r>
    </w:p>
    <w:p>
      <w:pPr>
        <w:numPr>
          <w:ilvl w:val="0"/>
          <w:numId w:val="6"/>
        </w:numPr>
        <w:tabs>
          <w:tab w:val="left" w:pos="729"/>
        </w:tabs>
        <w:spacing w:before="100" w:after="120"/>
        <w:ind w:left="720" w:hanging="360"/>
      </w:pPr>
      <w:r>
        <w:rPr>
          <w:rFonts w:ascii="Cambria" w:eastAsia="Cambria" w:hAnsi="Cambria" w:cs="Cambria"/>
          <w:caps/>
          <w:color w:val="191919"/>
        </w:rPr>
        <w:t>•</w:t>
      </w:r>
      <w:r>
        <w:rPr>
          <w:rFonts w:ascii="Times New Roman" w:eastAsia="Times New Roman" w:hAnsi="Times New Roman" w:cs="Times New Roman"/>
          <w:b w:val="0"/>
          <w:bCs w:val="0"/>
          <w:i w:val="0"/>
          <w:iCs w:val="0"/>
          <w:smallCaps w:val="0"/>
          <w:sz w:val="14"/>
          <w:szCs w:val="14"/>
        </w:rPr>
        <w:t xml:space="preserve">         </w:t>
      </w:r>
      <w:r>
        <w:rPr>
          <w:rFonts w:ascii="Cambria" w:eastAsia="Cambria" w:hAnsi="Cambria" w:cs="Cambria"/>
          <w:caps/>
          <w:color w:val="191919"/>
        </w:rPr>
        <w:t>OOPS (CLASSES, METHODS, INHERITANCE)</w:t>
      </w:r>
    </w:p>
    <w:p>
      <w:pPr>
        <w:spacing w:before="100" w:after="120"/>
      </w:pPr>
      <w:r>
        <w:rPr>
          <w:rFonts w:ascii="Cambria" w:eastAsia="Cambria" w:hAnsi="Cambria" w:cs="Cambria"/>
          <w:caps/>
          <w:color w:val="191919"/>
        </w:rPr>
        <w:t> </w:t>
      </w:r>
    </w:p>
    <w:p>
      <w:pPr>
        <w:pBdr>
          <w:top w:val="single" w:sz="4" w:space="1" w:color="000000"/>
          <w:bottom w:val="single" w:sz="4" w:space="1" w:color="000000"/>
        </w:pBdr>
        <w:shd w:val="clear" w:color="auto" w:fill="D9D9D9"/>
        <w:spacing w:before="0" w:after="240"/>
      </w:pPr>
      <w:r>
        <w:rPr>
          <w:rFonts w:ascii="Arial" w:eastAsia="Arial" w:hAnsi="Arial" w:cs="Arial"/>
          <w:b/>
          <w:bCs/>
        </w:rPr>
        <w:t>Training/ Certificate:</w:t>
      </w:r>
    </w:p>
    <w:p>
      <w:pPr>
        <w:numPr>
          <w:ilvl w:val="0"/>
          <w:numId w:val="6"/>
        </w:numPr>
        <w:tabs>
          <w:tab w:val="left" w:pos="729"/>
        </w:tabs>
        <w:spacing w:before="100" w:after="120"/>
        <w:ind w:left="720" w:hanging="360"/>
      </w:pPr>
      <w:r>
        <w:rPr>
          <w:rFonts w:ascii="Cambria" w:eastAsia="Cambria" w:hAnsi="Cambria" w:cs="Cambria"/>
          <w:caps/>
          <w:color w:val="191919"/>
        </w:rPr>
        <w:t>•</w:t>
      </w:r>
      <w:r>
        <w:rPr>
          <w:rFonts w:ascii="Times New Roman" w:eastAsia="Times New Roman" w:hAnsi="Times New Roman" w:cs="Times New Roman"/>
          <w:b w:val="0"/>
          <w:bCs w:val="0"/>
          <w:i w:val="0"/>
          <w:iCs w:val="0"/>
          <w:smallCaps w:val="0"/>
          <w:sz w:val="14"/>
          <w:szCs w:val="14"/>
        </w:rPr>
        <w:t xml:space="preserve">         </w:t>
      </w:r>
      <w:r>
        <w:rPr>
          <w:rFonts w:ascii="Cambria" w:eastAsia="Cambria" w:hAnsi="Cambria" w:cs="Cambria"/>
          <w:color w:val="191919"/>
        </w:rPr>
        <w:t>3 months industrial training in PHP from Devexhub</w:t>
      </w:r>
      <w:r>
        <w:rPr>
          <w:rFonts w:ascii="Cambria" w:eastAsia="Cambria" w:hAnsi="Cambria" w:cs="Cambria"/>
          <w:color w:val="191919"/>
        </w:rPr>
        <w:t xml:space="preserve">   </w:t>
      </w:r>
      <w:r>
        <w:rPr>
          <w:rFonts w:ascii="Cambria" w:eastAsia="Cambria" w:hAnsi="Cambria" w:cs="Cambria"/>
          <w:color w:val="191919"/>
        </w:rPr>
        <w:t xml:space="preserve">at Mohali. </w:t>
      </w:r>
    </w:p>
    <w:p>
      <w:pPr>
        <w:numPr>
          <w:ilvl w:val="0"/>
          <w:numId w:val="6"/>
        </w:numPr>
        <w:tabs>
          <w:tab w:val="left" w:pos="729"/>
        </w:tabs>
        <w:spacing w:before="100" w:after="120"/>
        <w:ind w:left="720" w:hanging="360"/>
      </w:pPr>
      <w:r>
        <w:rPr>
          <w:rFonts w:ascii="Cambria" w:eastAsia="Cambria" w:hAnsi="Cambria" w:cs="Cambria"/>
          <w:caps/>
          <w:color w:val="191919"/>
        </w:rPr>
        <w:t>•</w:t>
      </w:r>
      <w:r>
        <w:rPr>
          <w:rFonts w:ascii="Times New Roman" w:eastAsia="Times New Roman" w:hAnsi="Times New Roman" w:cs="Times New Roman"/>
          <w:b w:val="0"/>
          <w:bCs w:val="0"/>
          <w:i w:val="0"/>
          <w:iCs w:val="0"/>
          <w:smallCaps w:val="0"/>
          <w:sz w:val="14"/>
          <w:szCs w:val="14"/>
        </w:rPr>
        <w:t xml:space="preserve">         </w:t>
      </w:r>
      <w:r>
        <w:rPr>
          <w:rFonts w:ascii="Cambria" w:eastAsia="Cambria" w:hAnsi="Cambria" w:cs="Cambria"/>
          <w:color w:val="191919"/>
        </w:rPr>
        <w:t>2 months industrial training in CCNA from Jetking, Chandigarh</w:t>
      </w:r>
      <w:r>
        <w:rPr>
          <w:rFonts w:ascii="Cambria" w:eastAsia="Cambria" w:hAnsi="Cambria" w:cs="Cambria"/>
          <w:b/>
          <w:bCs/>
          <w:caps/>
          <w:color w:val="191919"/>
        </w:rPr>
        <w:t>.</w:t>
      </w:r>
    </w:p>
    <w:p>
      <w:pPr>
        <w:spacing w:before="100" w:after="120"/>
      </w:pPr>
      <w:r>
        <w:rPr>
          <w:rFonts w:ascii="Cambria" w:eastAsia="Cambria" w:hAnsi="Cambria" w:cs="Cambria"/>
          <w:b/>
          <w:bCs/>
          <w:caps/>
          <w:color w:val="191919"/>
        </w:rPr>
        <w:t> </w:t>
      </w:r>
    </w:p>
    <w:p>
      <w:pPr>
        <w:pBdr>
          <w:top w:val="single" w:sz="4" w:space="1" w:color="000000"/>
          <w:bottom w:val="single" w:sz="4" w:space="1" w:color="000000"/>
        </w:pBdr>
        <w:shd w:val="clear" w:color="auto" w:fill="D9D9D9"/>
        <w:spacing w:before="0" w:after="240"/>
      </w:pPr>
      <w:r>
        <w:rPr>
          <w:rFonts w:ascii="Arial" w:eastAsia="Arial" w:hAnsi="Arial" w:cs="Arial"/>
          <w:b/>
          <w:bCs/>
        </w:rPr>
        <w:t>Declaration:</w:t>
      </w:r>
    </w:p>
    <w:p>
      <w:pPr>
        <w:spacing w:before="0" w:after="280"/>
        <w:jc w:val="both"/>
      </w:pPr>
      <w:r>
        <w:rPr>
          <w:rFonts w:ascii="Cambria" w:eastAsia="Cambria" w:hAnsi="Cambria" w:cs="Cambria"/>
        </w:rPr>
        <w:t>I hereby declare all the statements given by me are true to the best of my knowledge.</w:t>
      </w:r>
    </w:p>
    <w:p>
      <w:pPr>
        <w:spacing w:before="0" w:after="280"/>
        <w:jc w:val="both"/>
      </w:pPr>
      <w:r>
        <w:rPr>
          <w:rFonts w:ascii="Carlito" w:eastAsia="Carlito" w:hAnsi="Carlito" w:cs="Carlito"/>
          <w:color w:val="404040"/>
        </w:rPr>
        <w:t> </w:t>
      </w:r>
    </w:p>
    <w:p>
      <w:pPr>
        <w:spacing w:before="0" w:after="280"/>
        <w:jc w:val="both"/>
      </w:pPr>
      <w:r>
        <w:rPr>
          <w:rFonts w:ascii="Arial" w:eastAsia="Arial" w:hAnsi="Arial" w:cs="Arial"/>
          <w:b/>
          <w:bCs/>
        </w:rPr>
        <w:t>Place: ……………..</w:t>
      </w:r>
    </w:p>
    <w:p>
      <w:pPr>
        <w:spacing w:before="0" w:after="280"/>
        <w:jc w:val="both"/>
      </w:pPr>
      <w:r>
        <w:rPr>
          <w:rFonts w:ascii="Arial" w:eastAsia="Arial" w:hAnsi="Arial" w:cs="Arial"/>
          <w:b/>
          <w:bCs/>
        </w:rPr>
        <w:t>Date: ………………</w:t>
      </w:r>
    </w:p>
    <w:p>
      <w:pPr>
        <w:spacing w:before="0" w:after="280"/>
        <w:jc w:val="both"/>
      </w:pPr>
      <w:r>
        <w:rPr>
          <w:rFonts w:ascii="Arial" w:eastAsia="Arial" w:hAnsi="Arial" w:cs="Arial"/>
          <w:b/>
          <w:bCs/>
        </w:rPr>
        <w:t xml:space="preserve">                                                                                                                                 </w:t>
      </w:r>
    </w:p>
    <w:p>
      <w:pPr>
        <w:spacing w:before="0" w:after="280"/>
        <w:jc w:val="both"/>
      </w:pPr>
      <w:r>
        <w:rPr>
          <w:rFonts w:ascii="Arial" w:eastAsia="Arial" w:hAnsi="Arial" w:cs="Arial"/>
          <w:b/>
          <w:bCs/>
        </w:rPr>
        <w:t xml:space="preserve">                                                                                                                                   </w:t>
      </w:r>
      <w:r>
        <w:rPr>
          <w:rFonts w:ascii="Arial" w:eastAsia="Arial" w:hAnsi="Arial" w:cs="Arial"/>
          <w:b/>
          <w:bCs/>
        </w:rPr>
        <w:t>(Panch Ram)</w:t>
      </w:r>
    </w:p>
    <w:p>
      <w:pPr>
        <w:spacing w:before="0" w:after="280"/>
        <w:jc w:val="both"/>
        <w:rPr>
          <w:sz w:val="18"/>
          <w:szCs w:val="18"/>
        </w:rPr>
      </w:pPr>
      <w:r>
        <w:rPr>
          <w:rFonts w:ascii="Arial" w:eastAsia="Arial" w:hAnsi="Arial" w:cs="Arial"/>
          <w:color w:val="404040"/>
          <w:sz w:val="18"/>
          <w:szCs w:val="18"/>
        </w:rPr>
        <w:t> </w:t>
      </w:r>
    </w:p>
    <w:p>
      <w:pPr>
        <w:spacing w:before="0" w:after="280"/>
        <w:rPr>
          <w:sz w:val="18"/>
          <w:szCs w:val="18"/>
        </w:rPr>
      </w:pPr>
      <w:r>
        <w:rPr>
          <w:rFonts w:ascii="Cambria" w:eastAsia="Cambria" w:hAnsi="Cambria" w:cs="Cambria"/>
          <w:color w:val="404040"/>
          <w:sz w:val="18"/>
          <w:szCs w:val="18"/>
        </w:rPr>
        <w:t> </w:t>
      </w:r>
    </w:p>
    <w:sectPr>
      <w:pgMar w:header="720" w:footer="720"/>
      <w:cols w:space="720"/>
    </w:sectPr>
  </w:body>
</w:document>
</file>

<file path=word/fontTable.xml><?xml version="1.0" encoding="utf-8"?>
<w:fonts xmlns:r="http://schemas.openxmlformats.org/officeDocument/2006/relationships" xmlns:w="http://schemas.openxmlformats.org/wordprocessingml/2006/main"/>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b w:val="0"/>
        <w:bCs w:val="0"/>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b w:val="0"/>
        <w:bCs w:val="0"/>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2">
    <w:nsid w:val="00000003"/>
    <w:multiLevelType w:val="hybridMultilevel"/>
    <w:tmpl w:val="00000003"/>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
    <w:nsid w:val="00000004"/>
    <w:multiLevelType w:val="hybridMultilevel"/>
    <w:tmpl w:val="00000004"/>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4">
    <w:nsid w:val="00000005"/>
    <w:multiLevelType w:val="hybridMultilevel"/>
    <w:tmpl w:val="00000005"/>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5">
    <w:nsid w:val="00000006"/>
    <w:multiLevelType w:val="hybridMultilevel"/>
    <w:tmpl w:val="00000006"/>
    <w:lvl w:ilvl="0">
      <w:start w:val="1"/>
      <w:numFmt w:val="bullet"/>
      <w:lvlText w:val="•"/>
      <w:lvlJc w:val="left"/>
      <w:pPr>
        <w:ind w:left="0" w:firstLine="0"/>
      </w:pPr>
      <w:rPr>
        <w:rFonts w:ascii="Cambria" w:eastAsia="Cambria" w:hAnsi="Cambria" w:cs="Cambria"/>
        <w:caps/>
        <w:color w:val="191919"/>
        <w:sz w:val="24"/>
        <w:szCs w:val="24"/>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 w:numId="3">
    <w:abstractNumId w:val="2"/>
  </w:num>
  <w:num w:numId="4">
    <w:abstractNumId w:val="3"/>
  </w:num>
  <w:num w:numId="5">
    <w:abstractNumId w:val="4"/>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efaultTabStop w:val="720"/>
  <w:noPunctuationKerning/>
  <w:characterSpacingControl w:val="doNotCompress"/>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rPr>
      <w:sz w:val="24"/>
      <w:szCs w:val="24"/>
    </w:rPr>
  </w:style>
  <w:style w:type="paragraph" w:styleId="Heading1">
    <w:name w:val="heading 1"/>
    <w:basedOn w:val="Normal"/>
    <w:next w:val="Normal"/>
    <w:link w:val="Heading1Char"/>
    <w:uiPriority w:val="9"/>
    <w:qFormat/>
    <w:rsid w:val="00506D7A"/>
    <w:pPr>
      <w:keepNext/>
      <w:keepLines/>
      <w:spacing w:before="240" w:after="0"/>
      <w:outlineLvl w:val="0"/>
    </w:pPr>
    <w:rPr>
      <w:rFonts w:ascii="Calibri" w:eastAsia="Calibri" w:hAnsi="Calibri" w:cs="Calibri"/>
      <w:b/>
      <w:bCs/>
      <w:i w:val="0"/>
      <w:color w:val="2F5496" w:themeShade="BF"/>
      <w:kern w:val="36"/>
      <w:sz w:val="48"/>
      <w:szCs w:val="48"/>
    </w:rPr>
  </w:style>
  <w:style w:type="paragraph" w:styleId="Heading2">
    <w:name w:val="heading 2"/>
    <w:basedOn w:val="Normal"/>
    <w:next w:val="Normal"/>
    <w:link w:val="Heading2Char"/>
    <w:uiPriority w:val="9"/>
    <w:qFormat/>
    <w:rsid w:val="00506D7A"/>
    <w:pPr>
      <w:keepNext/>
      <w:keepLines/>
      <w:spacing w:before="40" w:after="0"/>
      <w:outlineLvl w:val="1"/>
    </w:pPr>
    <w:rPr>
      <w:rFonts w:ascii="Calibri" w:eastAsia="Calibri" w:hAnsi="Calibri" w:cs="Calibri"/>
      <w:b/>
      <w:bCs/>
      <w:i w:val="0"/>
      <w:color w:val="2F5496" w:themeShade="BF"/>
      <w:sz w:val="36"/>
      <w:szCs w:val="36"/>
    </w:rPr>
  </w:style>
  <w:style w:type="paragraph" w:styleId="Heading3">
    <w:name w:val="heading 3"/>
    <w:basedOn w:val="Normal"/>
    <w:next w:val="Normal"/>
    <w:link w:val="Heading3Char"/>
    <w:uiPriority w:val="9"/>
    <w:qFormat/>
    <w:rsid w:val="00506D7A"/>
    <w:pPr>
      <w:keepNext/>
      <w:keepLines/>
      <w:spacing w:before="40" w:after="0"/>
      <w:outlineLvl w:val="2"/>
    </w:pPr>
    <w:rPr>
      <w:rFonts w:ascii="Calibri" w:eastAsia="Calibri" w:hAnsi="Calibri" w:cs="Calibri"/>
      <w:b/>
      <w:bCs/>
      <w:i w:val="0"/>
      <w:color w:val="1F3763" w:themeShade="7F"/>
      <w:sz w:val="28"/>
      <w:szCs w:val="28"/>
    </w:rPr>
  </w:style>
  <w:style w:type="paragraph" w:styleId="Heading4">
    <w:name w:val="heading 4"/>
    <w:basedOn w:val="Normal"/>
    <w:next w:val="Normal"/>
    <w:link w:val="Heading4Char"/>
    <w:uiPriority w:val="9"/>
    <w:qFormat/>
    <w:rsid w:val="00506D7A"/>
    <w:pPr>
      <w:keepNext/>
      <w:keepLines/>
      <w:spacing w:before="40" w:after="0"/>
      <w:outlineLvl w:val="3"/>
    </w:pPr>
    <w:rPr>
      <w:rFonts w:ascii="Calibri" w:eastAsia="Calibri" w:hAnsi="Calibri" w:cs="Calibri"/>
      <w:b/>
      <w:bCs/>
      <w:i w:val="0"/>
      <w:iCs/>
      <w:color w:val="2F5496" w:themeShade="BF"/>
      <w:sz w:val="24"/>
      <w:szCs w:val="24"/>
    </w:rPr>
  </w:style>
  <w:style w:type="paragraph" w:styleId="Heading5">
    <w:name w:val="heading 5"/>
    <w:basedOn w:val="Normal"/>
    <w:next w:val="Normal"/>
    <w:link w:val="Heading5Char"/>
    <w:uiPriority w:val="9"/>
    <w:qFormat/>
    <w:rsid w:val="00506D7A"/>
    <w:pPr>
      <w:keepNext/>
      <w:keepLines/>
      <w:spacing w:before="40" w:after="0"/>
      <w:outlineLvl w:val="4"/>
    </w:pPr>
    <w:rPr>
      <w:rFonts w:ascii="Calibri" w:eastAsia="Calibri" w:hAnsi="Calibri" w:cs="Calibri"/>
      <w:b/>
      <w:bCs/>
      <w:i w:val="0"/>
      <w:color w:val="2F5496" w:themeShade="BF"/>
      <w:sz w:val="20"/>
      <w:szCs w:val="20"/>
    </w:rPr>
  </w:style>
  <w:style w:type="paragraph" w:styleId="Heading6">
    <w:name w:val="heading 6"/>
    <w:basedOn w:val="Normal"/>
    <w:next w:val="Normal"/>
    <w:link w:val="Heading6Char"/>
    <w:uiPriority w:val="9"/>
    <w:qFormat/>
    <w:rsid w:val="00506D7A"/>
    <w:pPr>
      <w:keepNext/>
      <w:keepLines/>
      <w:spacing w:before="40" w:after="0"/>
      <w:outlineLvl w:val="5"/>
    </w:pPr>
    <w:rPr>
      <w:rFonts w:ascii="Calibri" w:eastAsia="Calibri" w:hAnsi="Calibri" w:cs="Calibri"/>
      <w:b/>
      <w:bCs/>
      <w:i w:val="0"/>
      <w:color w:val="1F3763" w:themeShade="7F"/>
      <w:sz w:val="16"/>
      <w:szCs w:val="16"/>
    </w:rPr>
  </w:style>
  <w:style w:type="character" w:default="1" w:styleId="DefaultParagraphFont">
    <w:name w:val="Default Paragraph Font"/>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506D7A"/>
    <w:rPr>
      <w:rFonts w:ascii="Calibri Light" w:eastAsia="Times New Roman" w:hAnsi="Calibri Light" w:cs="Times New Roman"/>
      <w:color w:val="2F5496" w:themeShade="BF"/>
      <w:sz w:val="32"/>
      <w:szCs w:val="32"/>
    </w:rPr>
  </w:style>
  <w:style w:type="character" w:customStyle="1" w:styleId="Heading2Char">
    <w:name w:val="Heading 2 Char"/>
    <w:basedOn w:val="DefaultParagraphFont"/>
    <w:link w:val="Heading2"/>
    <w:uiPriority w:val="9"/>
    <w:rsid w:val="00506D7A"/>
    <w:rPr>
      <w:rFonts w:ascii="Calibri Light" w:eastAsia="Times New Roman" w:hAnsi="Calibri Light" w:cs="Times New Roman"/>
      <w:color w:val="2F5496" w:themeShade="BF"/>
      <w:sz w:val="26"/>
      <w:szCs w:val="26"/>
    </w:rPr>
  </w:style>
  <w:style w:type="character" w:customStyle="1" w:styleId="Heading3Char">
    <w:name w:val="Heading 3 Char"/>
    <w:basedOn w:val="DefaultParagraphFont"/>
    <w:link w:val="Heading3"/>
    <w:uiPriority w:val="9"/>
    <w:rsid w:val="00506D7A"/>
    <w:rPr>
      <w:rFonts w:ascii="Calibri Light" w:eastAsia="Times New Roman" w:hAnsi="Calibri Light" w:cs="Times New Roman"/>
      <w:color w:val="1F3763" w:themeShade="7F"/>
      <w:sz w:val="24"/>
      <w:szCs w:val="24"/>
    </w:rPr>
  </w:style>
  <w:style w:type="character" w:customStyle="1" w:styleId="Heading4Char">
    <w:name w:val="Heading 4 Char"/>
    <w:basedOn w:val="DefaultParagraphFont"/>
    <w:link w:val="Heading4"/>
    <w:uiPriority w:val="9"/>
    <w:rsid w:val="00506D7A"/>
    <w:rPr>
      <w:rFonts w:ascii="Calibri Light" w:eastAsia="Times New Roman" w:hAnsi="Calibri Light" w:cs="Times New Roman"/>
      <w:i/>
      <w:iCs/>
      <w:color w:val="2F5496" w:themeShade="BF"/>
    </w:rPr>
  </w:style>
  <w:style w:type="character" w:customStyle="1" w:styleId="Heading5Char">
    <w:name w:val="Heading 5 Char"/>
    <w:basedOn w:val="DefaultParagraphFont"/>
    <w:link w:val="Heading5"/>
    <w:uiPriority w:val="9"/>
    <w:rsid w:val="00506D7A"/>
    <w:rPr>
      <w:rFonts w:ascii="Calibri Light" w:eastAsia="Times New Roman" w:hAnsi="Calibri Light" w:cs="Times New Roman"/>
      <w:color w:val="2F5496" w:themeShade="BF"/>
    </w:rPr>
  </w:style>
  <w:style w:type="character" w:customStyle="1" w:styleId="Heading6Char">
    <w:name w:val="Heading 6 Char"/>
    <w:basedOn w:val="DefaultParagraphFont"/>
    <w:link w:val="Heading6"/>
    <w:uiPriority w:val="9"/>
    <w:rsid w:val="00506D7A"/>
    <w:rPr>
      <w:rFonts w:ascii="Calibri Light" w:eastAsia="Times New Roman" w:hAnsi="Calibri Light" w:cs="Times New Roman"/>
      <w:color w:val="1F3763" w:themeShade="7F"/>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numbering" Target="numbering.xml" /><Relationship Id="rId1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mailto:panchram007@gmail.com" TargetMode="External" /><Relationship Id="rId5" Type="http://schemas.openxmlformats.org/officeDocument/2006/relationships/hyperlink" Target="http://test.mammothsecurity.com/" TargetMode="External" /><Relationship Id="rId6" Type="http://schemas.openxmlformats.org/officeDocument/2006/relationships/hyperlink" Target="https://mammothsecurity.com/" TargetMode="External" /><Relationship Id="rId7" Type="http://schemas.openxmlformats.org/officeDocument/2006/relationships/image" Target="media/image1.png" /><Relationship Id="rId8" Type="http://schemas.openxmlformats.org/officeDocument/2006/relationships/image" Target="media/image2.png"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